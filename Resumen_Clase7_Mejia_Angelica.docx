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0EDF4FCB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C81E64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7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C81E64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SISTEMA OPERATIVO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6635986E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42173FD1" w14:textId="3D80FCB7" w:rsid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Los sistemas operativos o</w:t>
      </w:r>
      <w:r w:rsidRPr="00165A56">
        <w:rPr>
          <w:rFonts w:ascii="Open Sans Light" w:eastAsia="Open Sans Light" w:hAnsi="Open Sans Light" w:cs="Open Sans Light"/>
        </w:rPr>
        <w:t>cultan detalles del hardware</w:t>
      </w:r>
      <w:r>
        <w:rPr>
          <w:rFonts w:ascii="Open Sans Light" w:eastAsia="Open Sans Light" w:hAnsi="Open Sans Light" w:cs="Open Sans Light"/>
        </w:rPr>
        <w:t>, brindando facilidades al u</w:t>
      </w:r>
      <w:r w:rsidRPr="00165A56">
        <w:rPr>
          <w:rFonts w:ascii="Open Sans Light" w:eastAsia="Open Sans Light" w:hAnsi="Open Sans Light" w:cs="Open Sans Light"/>
        </w:rPr>
        <w:t>suario.</w:t>
      </w:r>
      <w:r>
        <w:rPr>
          <w:rFonts w:ascii="Open Sans Light" w:eastAsia="Open Sans Light" w:hAnsi="Open Sans Light" w:cs="Open Sans Light"/>
        </w:rPr>
        <w:t xml:space="preserve"> Algunos temas importantes de gestión son:</w:t>
      </w:r>
    </w:p>
    <w:p w14:paraId="64CEFBCD" w14:textId="77777777" w:rsidR="00165A56" w:rsidRDefault="00165A56" w:rsidP="005C32D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Administración de</w:t>
      </w:r>
      <w:r w:rsidRPr="00165A56">
        <w:rPr>
          <w:rFonts w:ascii="Open Sans Light" w:eastAsia="Open Sans Light" w:hAnsi="Open Sans Light" w:cs="Open Sans Light"/>
        </w:rPr>
        <w:t xml:space="preserve"> la CPU. </w:t>
      </w:r>
      <w:r w:rsidRPr="00165A56">
        <w:rPr>
          <w:rFonts w:ascii="Open Sans Light" w:eastAsia="Open Sans Light" w:hAnsi="Open Sans Light" w:cs="Open Sans Light"/>
        </w:rPr>
        <w:t>Le d</w:t>
      </w:r>
      <w:r w:rsidRPr="00165A56">
        <w:rPr>
          <w:rFonts w:ascii="Open Sans Light" w:eastAsia="Open Sans Light" w:hAnsi="Open Sans Light" w:cs="Open Sans Light"/>
        </w:rPr>
        <w:t>a ordenes de ejecu</w:t>
      </w:r>
      <w:r w:rsidRPr="00165A56">
        <w:rPr>
          <w:rFonts w:ascii="Open Sans Light" w:eastAsia="Open Sans Light" w:hAnsi="Open Sans Light" w:cs="Open Sans Light"/>
        </w:rPr>
        <w:t xml:space="preserve">ción mediante un plan de acción. </w:t>
      </w:r>
    </w:p>
    <w:p w14:paraId="18275DB2" w14:textId="09830D13" w:rsidR="00165A56" w:rsidRDefault="00165A56" w:rsidP="005C32D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Gestiona la RAM</w:t>
      </w:r>
      <w:r w:rsidR="00852BAC">
        <w:rPr>
          <w:rFonts w:ascii="Open Sans Light" w:eastAsia="Open Sans Light" w:hAnsi="Open Sans Light" w:cs="Open Sans Light"/>
        </w:rPr>
        <w:t>.</w:t>
      </w:r>
    </w:p>
    <w:p w14:paraId="39423701" w14:textId="186477A1" w:rsidR="00165A56" w:rsidRDefault="00852BAC" w:rsidP="00165A56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Gestion</w:t>
      </w:r>
      <w:r w:rsidR="00165A56" w:rsidRPr="00852BAC">
        <w:rPr>
          <w:rFonts w:ascii="Open Sans Light" w:eastAsia="Open Sans Light" w:hAnsi="Open Sans Light" w:cs="Open Sans Light"/>
        </w:rPr>
        <w:t>a entrada-salida de datos.</w:t>
      </w:r>
    </w:p>
    <w:p w14:paraId="3C44E3D3" w14:textId="1CE5D768" w:rsidR="00165A56" w:rsidRDefault="00852BAC" w:rsidP="00165A56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</w:t>
      </w:r>
      <w:r w:rsidR="00165A56" w:rsidRPr="00852BAC">
        <w:rPr>
          <w:rFonts w:ascii="Open Sans Light" w:eastAsia="Open Sans Light" w:hAnsi="Open Sans Light" w:cs="Open Sans Light"/>
        </w:rPr>
        <w:t>dm</w:t>
      </w:r>
      <w:r>
        <w:rPr>
          <w:rFonts w:ascii="Open Sans Light" w:eastAsia="Open Sans Light" w:hAnsi="Open Sans Light" w:cs="Open Sans Light"/>
        </w:rPr>
        <w:t xml:space="preserve">inistra </w:t>
      </w:r>
      <w:r w:rsidR="00165A56" w:rsidRPr="00852BAC">
        <w:rPr>
          <w:rFonts w:ascii="Open Sans Light" w:eastAsia="Open Sans Light" w:hAnsi="Open Sans Light" w:cs="Open Sans Light"/>
        </w:rPr>
        <w:t>archivos.</w:t>
      </w:r>
    </w:p>
    <w:p w14:paraId="3885829B" w14:textId="77777777" w:rsidR="00852BAC" w:rsidRPr="00852BAC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DD2B7C7" w14:textId="7E508804" w:rsidR="00852BAC" w:rsidRDefault="00852BAC" w:rsidP="00852BA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Clasificación de los sistemas operativos:</w:t>
      </w:r>
    </w:p>
    <w:p w14:paraId="727EEEFF" w14:textId="42E0FD25" w:rsidR="00852BAC" w:rsidRPr="00852BAC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Según Usuario:</w:t>
      </w:r>
    </w:p>
    <w:p w14:paraId="1F6E1ED1" w14:textId="3C8A9DC6" w:rsidR="00165A56" w:rsidRPr="00165A56" w:rsidRDefault="00165A56" w:rsidP="00165A5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MONOUSUARIO: solo 1 </w:t>
      </w:r>
      <w:r w:rsidR="00852BAC" w:rsidRPr="00165A56">
        <w:rPr>
          <w:rFonts w:ascii="Open Sans Light" w:eastAsia="Open Sans Light" w:hAnsi="Open Sans Light" w:cs="Open Sans Light"/>
        </w:rPr>
        <w:t>ejecutando</w:t>
      </w:r>
      <w:r w:rsidRPr="00165A56">
        <w:rPr>
          <w:rFonts w:ascii="Open Sans Light" w:eastAsia="Open Sans Light" w:hAnsi="Open Sans Light" w:cs="Open Sans Light"/>
        </w:rPr>
        <w:t>.</w:t>
      </w:r>
    </w:p>
    <w:p w14:paraId="5EA1045A" w14:textId="4C5C528D" w:rsidR="00165A56" w:rsidRDefault="00165A56" w:rsidP="00165A5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MULTIUSUARIO: usuarios ejecutando en simultáneo sobre el mismo núcleo.</w:t>
      </w:r>
    </w:p>
    <w:p w14:paraId="0CD7CA76" w14:textId="77777777" w:rsidR="00852BAC" w:rsidRPr="00165A56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230D506" w14:textId="1385E3A6" w:rsidR="00165A56" w:rsidRPr="00852BAC" w:rsidRDefault="00852BAC" w:rsidP="00165A5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Gestión de tareas:</w:t>
      </w:r>
    </w:p>
    <w:p w14:paraId="06692957" w14:textId="77777777" w:rsidR="00165A56" w:rsidRPr="00165A56" w:rsidRDefault="00165A56" w:rsidP="00165A5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MONOTAREA: 1 proceso a la vez.</w:t>
      </w:r>
    </w:p>
    <w:p w14:paraId="0B63A023" w14:textId="04FDBB13" w:rsidR="00165A56" w:rsidRDefault="00165A56" w:rsidP="00165A5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MULTITAREA: Varios procesos a la vez.</w:t>
      </w:r>
    </w:p>
    <w:p w14:paraId="14FE7E3A" w14:textId="77777777" w:rsidR="00852BAC" w:rsidRPr="00165A56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37006E2" w14:textId="79BDE4C1" w:rsidR="00852BAC" w:rsidRPr="00852BAC" w:rsidRDefault="00852BAC" w:rsidP="00852BA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852BA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Gestión de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recurso</w:t>
      </w:r>
      <w:r w:rsidRPr="00852BA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s:</w:t>
      </w:r>
    </w:p>
    <w:p w14:paraId="18926737" w14:textId="77777777" w:rsidR="00852BAC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93C8F34" w14:textId="4AFEDE5B" w:rsidR="00165A56" w:rsidRPr="00165A56" w:rsidRDefault="00165A56" w:rsidP="00165A5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CENTRALIZADO: </w:t>
      </w:r>
      <w:r w:rsidR="00FA0515">
        <w:rPr>
          <w:rFonts w:ascii="Open Sans Light" w:eastAsia="Open Sans Light" w:hAnsi="Open Sans Light" w:cs="Open Sans Light"/>
        </w:rPr>
        <w:t xml:space="preserve">usa los </w:t>
      </w:r>
      <w:r w:rsidRPr="00165A56">
        <w:rPr>
          <w:rFonts w:ascii="Open Sans Light" w:eastAsia="Open Sans Light" w:hAnsi="Open Sans Light" w:cs="Open Sans Light"/>
        </w:rPr>
        <w:t xml:space="preserve">recursos de </w:t>
      </w:r>
      <w:r w:rsidR="00FA0515">
        <w:rPr>
          <w:rFonts w:ascii="Open Sans Light" w:eastAsia="Open Sans Light" w:hAnsi="Open Sans Light" w:cs="Open Sans Light"/>
        </w:rPr>
        <w:t>un solo computador.</w:t>
      </w:r>
    </w:p>
    <w:p w14:paraId="038CC0E2" w14:textId="5320930F" w:rsidR="00852BAC" w:rsidRPr="00FA0515" w:rsidRDefault="00165A56" w:rsidP="00E92F62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Open Sans Light" w:eastAsia="Open Sans Light" w:hAnsi="Open Sans Light" w:cs="Open Sans Light"/>
        </w:rPr>
      </w:pPr>
      <w:r w:rsidRPr="00FA0515">
        <w:rPr>
          <w:rFonts w:ascii="Open Sans Light" w:eastAsia="Open Sans Light" w:hAnsi="Open Sans Light" w:cs="Open Sans Light"/>
        </w:rPr>
        <w:t xml:space="preserve">DISTRIBUIDO: </w:t>
      </w:r>
      <w:r w:rsidR="00FA0515" w:rsidRPr="00FA0515">
        <w:rPr>
          <w:rFonts w:ascii="Open Sans Light" w:eastAsia="Open Sans Light" w:hAnsi="Open Sans Light" w:cs="Open Sans Light"/>
        </w:rPr>
        <w:t xml:space="preserve">permite ejecutar los procesos de más de un </w:t>
      </w:r>
      <w:r w:rsidR="00FA0515">
        <w:rPr>
          <w:rFonts w:ascii="Open Sans Light" w:eastAsia="Open Sans Light" w:hAnsi="Open Sans Light" w:cs="Open Sans Light"/>
        </w:rPr>
        <w:t>computado</w:t>
      </w:r>
      <w:r w:rsidR="00FA0515" w:rsidRPr="00FA0515">
        <w:rPr>
          <w:rFonts w:ascii="Open Sans Light" w:eastAsia="Open Sans Light" w:hAnsi="Open Sans Light" w:cs="Open Sans Light"/>
        </w:rPr>
        <w:t xml:space="preserve">r en simultáneo. </w:t>
      </w:r>
    </w:p>
    <w:p w14:paraId="583B1EE7" w14:textId="23B694BF" w:rsidR="00852BAC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E752540" w14:textId="77777777" w:rsidR="00FA0515" w:rsidRDefault="00FA0515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80C85D5" w14:textId="77777777" w:rsidR="00852BAC" w:rsidRPr="00165A56" w:rsidRDefault="00852BAC" w:rsidP="00852BA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BAC3567" w14:textId="2F06989C" w:rsidR="00165A56" w:rsidRPr="00FA0515" w:rsidRDefault="00FA0515" w:rsidP="00FA0515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  <w:r w:rsidRPr="00FA0515">
        <w:rPr>
          <w:rFonts w:ascii="Open Sans Light" w:eastAsia="Open Sans Light" w:hAnsi="Open Sans Light" w:cs="Open Sans Light"/>
          <w:color w:val="C00000"/>
        </w:rPr>
        <w:t>Estructura Interna de un Sistema Operativo</w:t>
      </w:r>
    </w:p>
    <w:p w14:paraId="7F161579" w14:textId="7FCA342D" w:rsidR="00FA0515" w:rsidRPr="00FA0515" w:rsidRDefault="00FA0515" w:rsidP="00FA0515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Monolítica</w:t>
      </w: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</w:p>
    <w:p w14:paraId="3889629F" w14:textId="47A6440B" w:rsidR="00165A56" w:rsidRPr="00165A56" w:rsidRDefault="00165A56" w:rsidP="00FA051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1 solo programa con serie de rutinas entrelazadas. </w:t>
      </w:r>
      <w:r w:rsidR="00FA0515">
        <w:rPr>
          <w:rFonts w:ascii="Open Sans Light" w:eastAsia="Open Sans Light" w:hAnsi="Open Sans Light" w:cs="Open Sans Light"/>
        </w:rPr>
        <w:t>(</w:t>
      </w:r>
      <w:r w:rsidRPr="00165A56">
        <w:rPr>
          <w:rFonts w:ascii="Open Sans Light" w:eastAsia="Open Sans Light" w:hAnsi="Open Sans Light" w:cs="Open Sans Light"/>
        </w:rPr>
        <w:t>Rápido pero poca flexibilidad</w:t>
      </w:r>
      <w:r w:rsidR="00FA0515">
        <w:rPr>
          <w:rFonts w:ascii="Open Sans Light" w:eastAsia="Open Sans Light" w:hAnsi="Open Sans Light" w:cs="Open Sans Light"/>
        </w:rPr>
        <w:t>)</w:t>
      </w:r>
      <w:r w:rsidRPr="00165A56">
        <w:rPr>
          <w:rFonts w:ascii="Open Sans Light" w:eastAsia="Open Sans Light" w:hAnsi="Open Sans Light" w:cs="Open Sans Light"/>
        </w:rPr>
        <w:t>.</w:t>
      </w:r>
    </w:p>
    <w:p w14:paraId="09993C11" w14:textId="3498C08E" w:rsidR="00165A56" w:rsidRPr="00FA0515" w:rsidRDefault="00FA0515" w:rsidP="00FA0515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lastRenderedPageBreak/>
        <w:t>Jerárquica</w:t>
      </w: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proofErr w:type="spellStart"/>
      <w:r w:rsidR="00165A56" w:rsidRPr="00FA0515">
        <w:rPr>
          <w:rFonts w:ascii="Open Sans Light" w:eastAsia="Open Sans Light" w:hAnsi="Open Sans Light" w:cs="Open Sans Light"/>
        </w:rPr>
        <w:t>subpartes</w:t>
      </w:r>
      <w:proofErr w:type="spellEnd"/>
      <w:r w:rsidR="00165A56" w:rsidRPr="00FA0515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del sistema organizados </w:t>
      </w:r>
      <w:r w:rsidR="00165A56" w:rsidRPr="00FA0515">
        <w:rPr>
          <w:rFonts w:ascii="Open Sans Light" w:eastAsia="Open Sans Light" w:hAnsi="Open Sans Light" w:cs="Open Sans Light"/>
        </w:rPr>
        <w:t xml:space="preserve">por </w:t>
      </w:r>
      <w:r>
        <w:rPr>
          <w:rFonts w:ascii="Open Sans Light" w:eastAsia="Open Sans Light" w:hAnsi="Open Sans Light" w:cs="Open Sans Light"/>
        </w:rPr>
        <w:t>c</w:t>
      </w:r>
      <w:r w:rsidR="00165A56" w:rsidRPr="00FA0515">
        <w:rPr>
          <w:rFonts w:ascii="Open Sans Light" w:eastAsia="Open Sans Light" w:hAnsi="Open Sans Light" w:cs="Open Sans Light"/>
        </w:rPr>
        <w:t xml:space="preserve">apas. Primero lo que ve el usuario, por último acceso a datos. </w:t>
      </w:r>
    </w:p>
    <w:p w14:paraId="56A20488" w14:textId="611F0B9D" w:rsidR="00165A56" w:rsidRPr="00FA0515" w:rsidRDefault="00FA0515" w:rsidP="00FA0515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Máquina virtual</w:t>
      </w: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165A56" w:rsidRPr="00FA0515">
        <w:rPr>
          <w:rFonts w:ascii="Open Sans Light" w:eastAsia="Open Sans Light" w:hAnsi="Open Sans Light" w:cs="Open Sans Light"/>
        </w:rPr>
        <w:t>integran distintos SO, dando sensación de ser varias máquinas diferentes.</w:t>
      </w:r>
    </w:p>
    <w:p w14:paraId="2094C3A1" w14:textId="7F63D63C" w:rsidR="00165A56" w:rsidRPr="00FA0515" w:rsidRDefault="00FA0515" w:rsidP="00FA0515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Cliente servidor:</w:t>
      </w:r>
      <w:r>
        <w:rPr>
          <w:rFonts w:ascii="Open Sans Light" w:eastAsia="Open Sans Light" w:hAnsi="Open Sans Light" w:cs="Open Sans Light"/>
        </w:rPr>
        <w:t xml:space="preserve"> </w:t>
      </w:r>
      <w:r w:rsidR="00165A56" w:rsidRPr="00FA0515">
        <w:rPr>
          <w:rFonts w:ascii="Open Sans Light" w:eastAsia="Open Sans Light" w:hAnsi="Open Sans Light" w:cs="Open Sans Light"/>
        </w:rPr>
        <w:t>cliente realiza peticiones, servidor provee. Estructura + reciente.</w:t>
      </w:r>
    </w:p>
    <w:p w14:paraId="341EAC1E" w14:textId="77777777" w:rsidR="00FA0515" w:rsidRPr="00FA0515" w:rsidRDefault="00FA0515" w:rsidP="00FA0515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</w:p>
    <w:p w14:paraId="0621B263" w14:textId="37087E03" w:rsidR="00165A56" w:rsidRDefault="00165A56" w:rsidP="00FA0515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  <w:r w:rsidRPr="00FA0515">
        <w:rPr>
          <w:rFonts w:ascii="Open Sans Light" w:eastAsia="Open Sans Light" w:hAnsi="Open Sans Light" w:cs="Open Sans Light"/>
          <w:color w:val="C00000"/>
        </w:rPr>
        <w:t xml:space="preserve">K E R N E L (Cerebro del SO) </w:t>
      </w:r>
    </w:p>
    <w:p w14:paraId="5BD70118" w14:textId="77777777" w:rsidR="00FA0515" w:rsidRPr="00FA0515" w:rsidRDefault="00FA0515" w:rsidP="00FA0515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</w:p>
    <w:p w14:paraId="55C52A99" w14:textId="73C373E7" w:rsidR="00165A56" w:rsidRPr="00FA0515" w:rsidRDefault="00165A56" w:rsidP="00FA0515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Open Sans Light" w:eastAsia="Open Sans Light" w:hAnsi="Open Sans Light" w:cs="Open Sans Light"/>
        </w:rPr>
        <w:t>Adm</w:t>
      </w:r>
      <w:r w:rsidR="00FA0515">
        <w:rPr>
          <w:rFonts w:ascii="Open Sans Light" w:eastAsia="Open Sans Light" w:hAnsi="Open Sans Light" w:cs="Open Sans Light"/>
        </w:rPr>
        <w:t xml:space="preserve">inistra </w:t>
      </w:r>
      <w:proofErr w:type="spellStart"/>
      <w:r w:rsidRPr="00FA0515">
        <w:rPr>
          <w:rFonts w:ascii="Open Sans Light" w:eastAsia="Open Sans Light" w:hAnsi="Open Sans Light" w:cs="Open Sans Light"/>
        </w:rPr>
        <w:t>ram</w:t>
      </w:r>
      <w:proofErr w:type="spellEnd"/>
      <w:r w:rsidRPr="00FA0515">
        <w:rPr>
          <w:rFonts w:ascii="Open Sans Light" w:eastAsia="Open Sans Light" w:hAnsi="Open Sans Light" w:cs="Open Sans Light"/>
        </w:rPr>
        <w:t xml:space="preserve"> y </w:t>
      </w:r>
      <w:proofErr w:type="spellStart"/>
      <w:r w:rsidRPr="00FA0515">
        <w:rPr>
          <w:rFonts w:ascii="Open Sans Light" w:eastAsia="Open Sans Light" w:hAnsi="Open Sans Light" w:cs="Open Sans Light"/>
        </w:rPr>
        <w:t>cpu</w:t>
      </w:r>
      <w:proofErr w:type="spellEnd"/>
      <w:r w:rsidR="00FA0515">
        <w:rPr>
          <w:rFonts w:ascii="Open Sans Light" w:eastAsia="Open Sans Light" w:hAnsi="Open Sans Light" w:cs="Open Sans Light"/>
        </w:rPr>
        <w:t>.</w:t>
      </w:r>
    </w:p>
    <w:p w14:paraId="080016FD" w14:textId="5D16FACA" w:rsidR="00165A56" w:rsidRPr="00FA0515" w:rsidRDefault="00165A56" w:rsidP="00FA0515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Open Sans Light" w:eastAsia="Open Sans Light" w:hAnsi="Open Sans Light" w:cs="Open Sans Light"/>
        </w:rPr>
        <w:t>Asigna/Quita y prioriza recursos de h</w:t>
      </w:r>
      <w:r w:rsidR="00FA0515">
        <w:rPr>
          <w:rFonts w:ascii="Open Sans Light" w:eastAsia="Open Sans Light" w:hAnsi="Open Sans Light" w:cs="Open Sans Light"/>
        </w:rPr>
        <w:t>ardware.</w:t>
      </w:r>
    </w:p>
    <w:p w14:paraId="067E8E81" w14:textId="4700B3D4" w:rsidR="00165A56" w:rsidRDefault="00165A56" w:rsidP="00FA0515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Open Sans Light" w:eastAsia="Open Sans Light" w:hAnsi="Open Sans Light" w:cs="Open Sans Light"/>
        </w:rPr>
        <w:t>Interactúa con las apps y sus necesidades frente a los recursos del pc.</w:t>
      </w:r>
    </w:p>
    <w:p w14:paraId="00FFA69C" w14:textId="77777777" w:rsidR="00FA0515" w:rsidRPr="00FA0515" w:rsidRDefault="00FA0515" w:rsidP="00FA0515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02D8CE2" w14:textId="302597BB" w:rsid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LLAMADA AL SISTEMA :</w:t>
      </w:r>
      <w:r w:rsidRPr="00165A56">
        <w:rPr>
          <w:rFonts w:ascii="Open Sans Light" w:eastAsia="Open Sans Light" w:hAnsi="Open Sans Light" w:cs="Open Sans Light"/>
        </w:rPr>
        <w:t xml:space="preserve"> Apps/Programas pidiendole recursos al SO. </w:t>
      </w:r>
    </w:p>
    <w:p w14:paraId="2D3ABE5F" w14:textId="77777777" w:rsidR="00FA0515" w:rsidRPr="00165A56" w:rsidRDefault="00FA0515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E827F69" w14:textId="77777777" w:rsidR="00165A56" w:rsidRPr="00FA0515" w:rsidRDefault="00165A56" w:rsidP="00FA0515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  <w:r w:rsidRPr="00FA0515">
        <w:rPr>
          <w:rFonts w:ascii="Open Sans Light" w:eastAsia="Open Sans Light" w:hAnsi="Open Sans Light" w:cs="Open Sans Light"/>
          <w:color w:val="C00000"/>
        </w:rPr>
        <w:t>— — - — T i p o   d e.  K e r n e l  - — —</w:t>
      </w:r>
    </w:p>
    <w:p w14:paraId="5F5EB9A8" w14:textId="77777777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*Monolítico:</w:t>
      </w:r>
      <w:r w:rsidRPr="00165A56">
        <w:rPr>
          <w:rFonts w:ascii="Open Sans Light" w:eastAsia="Open Sans Light" w:hAnsi="Open Sans Light" w:cs="Open Sans Light"/>
        </w:rPr>
        <w:t xml:space="preserve"> Cargado con controladores para todo tipo de dispositivos.</w:t>
      </w:r>
    </w:p>
    <w:p w14:paraId="76438FBF" w14:textId="2AE3005A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70% no se usa. </w:t>
      </w:r>
      <w:r w:rsidR="00FA0515">
        <w:rPr>
          <w:rFonts w:ascii="Open Sans Light" w:eastAsia="Open Sans Light" w:hAnsi="Open Sans Light" w:cs="Open Sans Light"/>
        </w:rPr>
        <w:t xml:space="preserve"> </w:t>
      </w:r>
      <w:r w:rsidRPr="00165A56">
        <w:rPr>
          <w:rFonts w:ascii="Open Sans Light" w:eastAsia="Open Sans Light" w:hAnsi="Open Sans Light" w:cs="Open Sans Light"/>
        </w:rPr>
        <w:t>El</w:t>
      </w:r>
      <w:r w:rsidR="00FA0515">
        <w:rPr>
          <w:rFonts w:ascii="Open Sans Light" w:eastAsia="Open Sans Light" w:hAnsi="Open Sans Light" w:cs="Open Sans Light"/>
        </w:rPr>
        <w:t xml:space="preserve"> </w:t>
      </w:r>
      <w:r w:rsidRPr="00165A56">
        <w:rPr>
          <w:rFonts w:ascii="Open Sans Light" w:eastAsia="Open Sans Light" w:hAnsi="Open Sans Light" w:cs="Open Sans Light"/>
        </w:rPr>
        <w:t xml:space="preserve">kernel </w:t>
      </w:r>
      <w:r w:rsidR="00FA0515">
        <w:rPr>
          <w:rFonts w:ascii="Open Sans Light" w:eastAsia="Open Sans Light" w:hAnsi="Open Sans Light" w:cs="Open Sans Light"/>
        </w:rPr>
        <w:t>cubre todo</w:t>
      </w:r>
      <w:r w:rsidRPr="00165A56">
        <w:rPr>
          <w:rFonts w:ascii="Open Sans Light" w:eastAsia="Open Sans Light" w:hAnsi="Open Sans Light" w:cs="Open Sans Light"/>
        </w:rPr>
        <w:t xml:space="preserve"> el núcleo de hardware, entonces </w:t>
      </w:r>
      <w:r w:rsidR="00FA0515">
        <w:rPr>
          <w:rFonts w:ascii="Open Sans Light" w:eastAsia="Open Sans Light" w:hAnsi="Open Sans Light" w:cs="Open Sans Light"/>
        </w:rPr>
        <w:t xml:space="preserve">ante una falla, </w:t>
      </w:r>
      <w:r w:rsidRPr="00165A56">
        <w:rPr>
          <w:rFonts w:ascii="Open Sans Light" w:eastAsia="Open Sans Light" w:hAnsi="Open Sans Light" w:cs="Open Sans Light"/>
        </w:rPr>
        <w:t>todo</w:t>
      </w:r>
      <w:r w:rsidR="00FA0515">
        <w:rPr>
          <w:rFonts w:ascii="Open Sans Light" w:eastAsia="Open Sans Light" w:hAnsi="Open Sans Light" w:cs="Open Sans Light"/>
        </w:rPr>
        <w:t xml:space="preserve"> el sistema</w:t>
      </w:r>
      <w:r w:rsidRPr="00165A56">
        <w:rPr>
          <w:rFonts w:ascii="Open Sans Light" w:eastAsia="Open Sans Light" w:hAnsi="Open Sans Light" w:cs="Open Sans Light"/>
        </w:rPr>
        <w:t xml:space="preserve"> falla. Apps&gt;Kernel&gt;Hardware</w:t>
      </w:r>
    </w:p>
    <w:p w14:paraId="18EE8A5A" w14:textId="61914274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Tenemos los drivers de todos, entonces necesariamente no debe ser compatible. Se hace mas general.</w:t>
      </w:r>
    </w:p>
    <w:p w14:paraId="68CC777C" w14:textId="77777777" w:rsidR="00FA0515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Prioriza la </w:t>
      </w:r>
      <w:r w:rsidR="00FA0515">
        <w:rPr>
          <w:rFonts w:ascii="Open Sans Light" w:eastAsia="Open Sans Light" w:hAnsi="Open Sans Light" w:cs="Open Sans Light"/>
        </w:rPr>
        <w:t>velocidad e instalación en diversos</w:t>
      </w:r>
      <w:r w:rsidRPr="00165A56">
        <w:rPr>
          <w:rFonts w:ascii="Open Sans Light" w:eastAsia="Open Sans Light" w:hAnsi="Open Sans Light" w:cs="Open Sans Light"/>
        </w:rPr>
        <w:t xml:space="preserve"> dispositivos. </w:t>
      </w:r>
    </w:p>
    <w:p w14:paraId="123E4AD5" w14:textId="18C2C754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Se usa m</w:t>
      </w:r>
      <w:r w:rsidR="00FA0515">
        <w:rPr>
          <w:rFonts w:ascii="Open Sans Light" w:eastAsia="Open Sans Light" w:hAnsi="Open Sans Light" w:cs="Open Sans Light"/>
        </w:rPr>
        <w:t>á</w:t>
      </w:r>
      <w:r w:rsidRPr="00165A56">
        <w:rPr>
          <w:rFonts w:ascii="Open Sans Light" w:eastAsia="Open Sans Light" w:hAnsi="Open Sans Light" w:cs="Open Sans Light"/>
        </w:rPr>
        <w:t xml:space="preserve">s en servidores y equipos grandes por </w:t>
      </w:r>
      <w:r w:rsidR="00FA0515">
        <w:rPr>
          <w:rFonts w:ascii="Open Sans Light" w:eastAsia="Open Sans Light" w:hAnsi="Open Sans Light" w:cs="Open Sans Light"/>
        </w:rPr>
        <w:t>su</w:t>
      </w:r>
      <w:r w:rsidRPr="00165A56">
        <w:rPr>
          <w:rFonts w:ascii="Open Sans Light" w:eastAsia="Open Sans Light" w:hAnsi="Open Sans Light" w:cs="Open Sans Light"/>
        </w:rPr>
        <w:t xml:space="preserve"> velocidad.</w:t>
      </w:r>
    </w:p>
    <w:p w14:paraId="6F2516FF" w14:textId="77777777" w:rsidR="00FA0515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ab/>
      </w:r>
    </w:p>
    <w:p w14:paraId="7AC98054" w14:textId="4E75D702" w:rsid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Directo Kernel &lt;—&gt; Software. Llamadas al Stma. Velocidad r</w:t>
      </w:r>
      <w:r w:rsidR="00FA0515">
        <w:rPr>
          <w:rFonts w:ascii="Open Sans Light" w:eastAsia="Open Sans Light" w:hAnsi="Open Sans Light" w:cs="Open Sans Light"/>
        </w:rPr>
        <w:t>á</w:t>
      </w:r>
      <w:r w:rsidRPr="00165A56">
        <w:rPr>
          <w:rFonts w:ascii="Open Sans Light" w:eastAsia="Open Sans Light" w:hAnsi="Open Sans Light" w:cs="Open Sans Light"/>
        </w:rPr>
        <w:t>pida. Es todo mas directo todo esta en el mismo sector.</w:t>
      </w:r>
    </w:p>
    <w:p w14:paraId="19C64B89" w14:textId="77777777" w:rsidR="00FA0515" w:rsidRPr="00165A56" w:rsidRDefault="00FA0515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F4D0423" w14:textId="77777777" w:rsidR="00165A56" w:rsidRPr="00FA0515" w:rsidRDefault="00165A56" w:rsidP="00165A5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</w:pP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>*MicroKernel:</w:t>
      </w:r>
    </w:p>
    <w:p w14:paraId="68A482A9" w14:textId="67736A59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Open Sans Light" w:eastAsia="Open Sans Light" w:hAnsi="Open Sans Light" w:cs="Open Sans Light"/>
          <w:lang w:val="en-US"/>
        </w:rPr>
        <w:t xml:space="preserve">Indirecto Kernel &lt;—&gt; </w:t>
      </w:r>
      <w:r w:rsidR="00FA0515" w:rsidRPr="00FA0515">
        <w:rPr>
          <w:rFonts w:ascii="Open Sans Light" w:eastAsia="Open Sans Light" w:hAnsi="Open Sans Light" w:cs="Open Sans Light"/>
          <w:lang w:val="en-US"/>
        </w:rPr>
        <w:t>Servers &lt;</w:t>
      </w:r>
      <w:r w:rsidRPr="00FA0515">
        <w:rPr>
          <w:rFonts w:ascii="Open Sans Light" w:eastAsia="Open Sans Light" w:hAnsi="Open Sans Light" w:cs="Open Sans Light"/>
          <w:lang w:val="en-US"/>
        </w:rPr>
        <w:t xml:space="preserve">—&gt;Software. </w:t>
      </w:r>
      <w:r w:rsidRPr="00165A56">
        <w:rPr>
          <w:rFonts w:ascii="Open Sans Light" w:eastAsia="Open Sans Light" w:hAnsi="Open Sans Light" w:cs="Open Sans Light"/>
        </w:rPr>
        <w:t xml:space="preserve">Paso de mensajes. </w:t>
      </w:r>
      <w:r w:rsidR="00FA0515">
        <w:rPr>
          <w:rFonts w:ascii="Open Sans Light" w:eastAsia="Open Sans Light" w:hAnsi="Open Sans Light" w:cs="Open Sans Light"/>
        </w:rPr>
        <w:t>Más</w:t>
      </w:r>
      <w:r w:rsidR="006A5E86">
        <w:rPr>
          <w:rFonts w:ascii="Open Sans Light" w:eastAsia="Open Sans Light" w:hAnsi="Open Sans Light" w:cs="Open Sans Light"/>
        </w:rPr>
        <w:t xml:space="preserve"> l</w:t>
      </w:r>
      <w:r w:rsidRPr="00165A56">
        <w:rPr>
          <w:rFonts w:ascii="Open Sans Light" w:eastAsia="Open Sans Light" w:hAnsi="Open Sans Light" w:cs="Open Sans Light"/>
        </w:rPr>
        <w:t>ento. Debe pasar por los drivers y demás componentes</w:t>
      </w:r>
    </w:p>
    <w:p w14:paraId="15EF0D40" w14:textId="77777777" w:rsidR="00FA0515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Si una app falla no se rompe todo sino las partes que fallan. Mac usaba esto y eran más estables, a tolerancia a fallas. (Si</w:t>
      </w:r>
      <w:r w:rsidR="00FA0515">
        <w:rPr>
          <w:rFonts w:ascii="Open Sans Light" w:eastAsia="Open Sans Light" w:hAnsi="Open Sans Light" w:cs="Open Sans Light"/>
        </w:rPr>
        <w:t xml:space="preserve"> </w:t>
      </w:r>
      <w:r w:rsidRPr="00165A56">
        <w:rPr>
          <w:rFonts w:ascii="Open Sans Light" w:eastAsia="Open Sans Light" w:hAnsi="Open Sans Light" w:cs="Open Sans Light"/>
        </w:rPr>
        <w:t xml:space="preserve">fallaba la parte de red, el kernel seguía trabajando). </w:t>
      </w:r>
    </w:p>
    <w:p w14:paraId="0A358655" w14:textId="0BF6CBA4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Requiere + código. </w:t>
      </w:r>
    </w:p>
    <w:p w14:paraId="010923ED" w14:textId="7A240E70" w:rsid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Se puede instalar en mas de un dispositivo siempre y cuando el hardware sea compatible.</w:t>
      </w:r>
      <w:r w:rsidR="00FA0515">
        <w:rPr>
          <w:rFonts w:ascii="Open Sans Light" w:eastAsia="Open Sans Light" w:hAnsi="Open Sans Light" w:cs="Open Sans Light"/>
        </w:rPr>
        <w:t xml:space="preserve"> </w:t>
      </w:r>
      <w:r w:rsidRPr="00165A56">
        <w:rPr>
          <w:rFonts w:ascii="Open Sans Light" w:eastAsia="Open Sans Light" w:hAnsi="Open Sans Light" w:cs="Open Sans Light"/>
        </w:rPr>
        <w:t>Generalmente se usa en dispositivos de usuarios finales</w:t>
      </w:r>
      <w:r w:rsidR="00FA0515">
        <w:rPr>
          <w:rFonts w:ascii="Open Sans Light" w:eastAsia="Open Sans Light" w:hAnsi="Open Sans Light" w:cs="Open Sans Light"/>
        </w:rPr>
        <w:t>.</w:t>
      </w:r>
    </w:p>
    <w:p w14:paraId="29607447" w14:textId="77777777" w:rsidR="00FA0515" w:rsidRPr="00165A56" w:rsidRDefault="00FA0515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6B3DCD0" w14:textId="77777777" w:rsidR="00165A56" w:rsidRPr="00FA0515" w:rsidRDefault="00165A56" w:rsidP="00165A5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</w:pP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 xml:space="preserve">*NanoKernel:  </w:t>
      </w:r>
    </w:p>
    <w:p w14:paraId="218E3F08" w14:textId="30BD1437" w:rsidR="00FA0515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Código aún </w:t>
      </w:r>
      <w:r w:rsidR="00FA0515">
        <w:rPr>
          <w:rFonts w:ascii="Open Sans Light" w:eastAsia="Open Sans Light" w:hAnsi="Open Sans Light" w:cs="Open Sans Light"/>
        </w:rPr>
        <w:t>más</w:t>
      </w:r>
      <w:r w:rsidRPr="00165A56">
        <w:rPr>
          <w:rFonts w:ascii="Open Sans Light" w:eastAsia="Open Sans Light" w:hAnsi="Open Sans Light" w:cs="Open Sans Light"/>
        </w:rPr>
        <w:t xml:space="preserve"> reducido que el microkernel pero </w:t>
      </w:r>
      <w:proofErr w:type="spellStart"/>
      <w:r w:rsidR="00FA0515">
        <w:rPr>
          <w:rFonts w:ascii="Open Sans Light" w:eastAsia="Open Sans Light" w:hAnsi="Open Sans Light" w:cs="Open Sans Light"/>
        </w:rPr>
        <w:t>má</w:t>
      </w:r>
      <w:proofErr w:type="spellEnd"/>
      <w:r w:rsidRPr="00165A56">
        <w:rPr>
          <w:rFonts w:ascii="Open Sans Light" w:eastAsia="Open Sans Light" w:hAnsi="Open Sans Light" w:cs="Open Sans Light"/>
        </w:rPr>
        <w:t xml:space="preserve"> difícil de crear.</w:t>
      </w:r>
      <w:r w:rsidRPr="00165A56">
        <w:rPr>
          <w:rFonts w:ascii="Open Sans Light" w:eastAsia="Open Sans Light" w:hAnsi="Open Sans Light" w:cs="Open Sans Light"/>
        </w:rPr>
        <w:tab/>
      </w:r>
    </w:p>
    <w:p w14:paraId="07BA68AC" w14:textId="60BD4BA2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 xml:space="preserve">Servicios por Paso de mensajes. </w:t>
      </w:r>
    </w:p>
    <w:p w14:paraId="154E48A2" w14:textId="60614509" w:rsid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Fácil modificación del SO.</w:t>
      </w:r>
    </w:p>
    <w:p w14:paraId="0EA252B9" w14:textId="77777777" w:rsidR="00FA0515" w:rsidRPr="00165A56" w:rsidRDefault="00FA0515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7452087" w14:textId="2BC3C7F3" w:rsidR="00165A56" w:rsidRPr="00165A56" w:rsidRDefault="00165A56" w:rsidP="00165A5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A0515">
        <w:rPr>
          <w:rFonts w:ascii="Rajdhani Semibold" w:eastAsia="Open Sans Extrabold" w:hAnsi="Rajdhani Semibold" w:cs="Rajdhani Semibold"/>
          <w:b/>
          <w:bCs/>
          <w:noProof/>
          <w:color w:val="C00000"/>
        </w:rPr>
        <w:lastRenderedPageBreak/>
        <w:t>*Híbrido:</w:t>
      </w:r>
      <w:r w:rsidRPr="00165A56">
        <w:rPr>
          <w:rFonts w:ascii="Open Sans Light" w:eastAsia="Open Sans Light" w:hAnsi="Open Sans Light" w:cs="Open Sans Light"/>
        </w:rPr>
        <w:t xml:space="preserve"> </w:t>
      </w:r>
      <w:r w:rsidR="00FA0515">
        <w:rPr>
          <w:rFonts w:ascii="Open Sans Light" w:eastAsia="Open Sans Light" w:hAnsi="Open Sans Light" w:cs="Open Sans Light"/>
        </w:rPr>
        <w:t>Es una versión de m</w:t>
      </w:r>
      <w:r w:rsidRPr="00165A56">
        <w:rPr>
          <w:rFonts w:ascii="Open Sans Light" w:eastAsia="Open Sans Light" w:hAnsi="Open Sans Light" w:cs="Open Sans Light"/>
        </w:rPr>
        <w:t>icro</w:t>
      </w:r>
      <w:r w:rsidR="00FA0515">
        <w:rPr>
          <w:rFonts w:ascii="Open Sans Light" w:eastAsia="Open Sans Light" w:hAnsi="Open Sans Light" w:cs="Open Sans Light"/>
        </w:rPr>
        <w:t>k</w:t>
      </w:r>
      <w:r w:rsidRPr="00165A56">
        <w:rPr>
          <w:rFonts w:ascii="Open Sans Light" w:eastAsia="Open Sans Light" w:hAnsi="Open Sans Light" w:cs="Open Sans Light"/>
        </w:rPr>
        <w:t xml:space="preserve">ernel con </w:t>
      </w:r>
      <w:r w:rsidR="00FA0515">
        <w:rPr>
          <w:rFonts w:ascii="Open Sans Light" w:eastAsia="Open Sans Light" w:hAnsi="Open Sans Light" w:cs="Open Sans Light"/>
        </w:rPr>
        <w:t>más</w:t>
      </w:r>
      <w:r w:rsidRPr="00165A56">
        <w:rPr>
          <w:rFonts w:ascii="Open Sans Light" w:eastAsia="Open Sans Light" w:hAnsi="Open Sans Light" w:cs="Open Sans Light"/>
        </w:rPr>
        <w:t xml:space="preserve"> código no esencial pero menos a un monolítico puro.</w:t>
      </w:r>
    </w:p>
    <w:p w14:paraId="733BD8AB" w14:textId="58A839D8" w:rsidR="00732C3E" w:rsidRDefault="00165A56" w:rsidP="00FA051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165A56">
        <w:rPr>
          <w:rFonts w:ascii="Open Sans Light" w:eastAsia="Open Sans Light" w:hAnsi="Open Sans Light" w:cs="Open Sans Light"/>
        </w:rPr>
        <w:t>Le da velocidad al microkernel</w:t>
      </w:r>
      <w:r w:rsidR="00FA0515">
        <w:rPr>
          <w:rFonts w:ascii="Open Sans Light" w:eastAsia="Open Sans Light" w:hAnsi="Open Sans Light" w:cs="Open Sans Light"/>
        </w:rPr>
        <w:t>.</w:t>
      </w:r>
      <w:r w:rsidRPr="00165A56">
        <w:rPr>
          <w:rFonts w:ascii="Open Sans Light" w:eastAsia="Open Sans Light" w:hAnsi="Open Sans Light" w:cs="Open Sans Light"/>
        </w:rPr>
        <w:t xml:space="preserve"> puro.</w:t>
      </w:r>
      <w:r w:rsidR="00FA0515">
        <w:rPr>
          <w:rFonts w:ascii="Open Sans Light" w:eastAsia="Open Sans Light" w:hAnsi="Open Sans Light" w:cs="Open Sans Light"/>
        </w:rPr>
        <w:t xml:space="preserve"> Más c</w:t>
      </w:r>
      <w:r w:rsidRPr="00FA0515">
        <w:rPr>
          <w:rFonts w:ascii="Open Sans Light" w:eastAsia="Open Sans Light" w:hAnsi="Open Sans Light" w:cs="Open Sans Light"/>
        </w:rPr>
        <w:t>ompatible a variedad de dispositivos.</w:t>
      </w:r>
    </w:p>
    <w:p w14:paraId="48C0000A" w14:textId="77777777" w:rsidR="00FA0515" w:rsidRPr="00FA0515" w:rsidRDefault="00FA0515" w:rsidP="00FA051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CA9918B" w14:textId="77777777" w:rsidR="00732C3E" w:rsidRPr="00732C3E" w:rsidRDefault="00732C3E" w:rsidP="00732C3E">
      <w:pPr>
        <w:ind w:left="720"/>
        <w:rPr>
          <w:rFonts w:ascii="Open Sans Light" w:eastAsia="Open Sans Light" w:hAnsi="Open Sans Light" w:cs="Open Sans Light"/>
        </w:rPr>
      </w:pPr>
    </w:p>
    <w:p w14:paraId="674F960A" w14:textId="77777777" w:rsidR="00732C3E" w:rsidRDefault="00732C3E" w:rsidP="00732C3E">
      <w:pPr>
        <w:pStyle w:val="Prrafodelista"/>
        <w:jc w:val="both"/>
        <w:rPr>
          <w:rFonts w:ascii="Open Sans Light" w:eastAsia="Open Sans Light" w:hAnsi="Open Sans Light" w:cs="Open Sans Light"/>
        </w:rPr>
      </w:pPr>
    </w:p>
    <w:p w14:paraId="183B8F2F" w14:textId="14CE0A22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732C3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Memoria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secundaria</w:t>
      </w:r>
      <w:r w:rsidRPr="00732C3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prioriza almacenamiento, da complemento al sistema de memoria de la computadora.  </w:t>
      </w:r>
    </w:p>
    <w:p w14:paraId="3F67643D" w14:textId="7C7D403D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C165A52" w14:textId="011CB945" w:rsidR="00732C3E" w:rsidRPr="00732C3E" w:rsidRDefault="00732C3E" w:rsidP="00732C3E">
      <w:pPr>
        <w:jc w:val="both"/>
        <w:rPr>
          <w:rFonts w:ascii="Open Sans Light" w:eastAsia="Open Sans Light" w:hAnsi="Open Sans Light" w:cs="Open Sans Light"/>
          <w:i/>
          <w:iCs/>
        </w:rPr>
      </w:pPr>
      <w:r w:rsidRPr="00732C3E">
        <w:rPr>
          <w:rFonts w:ascii="Open Sans Light" w:eastAsia="Open Sans Light" w:hAnsi="Open Sans Light" w:cs="Open Sans Light"/>
          <w:i/>
          <w:iCs/>
        </w:rPr>
        <w:t>Clasificación por tecnología:</w:t>
      </w:r>
    </w:p>
    <w:p w14:paraId="12D4DD7F" w14:textId="77777777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E5450A5" w14:textId="4B34C2DD" w:rsidR="00732C3E" w:rsidRPr="00732C3E" w:rsidRDefault="00EF09EC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Ópticos</w:t>
      </w:r>
      <w:r w:rsidR="00732C3E">
        <w:rPr>
          <w:rFonts w:ascii="Open Sans Light" w:eastAsia="Open Sans Light" w:hAnsi="Open Sans Light" w:cs="Open Sans Light"/>
        </w:rPr>
        <w:t xml:space="preserve">: </w:t>
      </w:r>
      <w:r w:rsidR="001252AF">
        <w:rPr>
          <w:rFonts w:ascii="Open Sans Light" w:eastAsia="Open Sans Light" w:hAnsi="Open Sans Light" w:cs="Open Sans Light"/>
        </w:rPr>
        <w:t xml:space="preserve">CD, DVD, </w:t>
      </w:r>
      <w:proofErr w:type="spellStart"/>
      <w:r w:rsidR="001252AF">
        <w:rPr>
          <w:rFonts w:ascii="Open Sans Light" w:eastAsia="Open Sans Light" w:hAnsi="Open Sans Light" w:cs="Open Sans Light"/>
        </w:rPr>
        <w:t>BlueRay</w:t>
      </w:r>
      <w:proofErr w:type="spellEnd"/>
      <w:r>
        <w:rPr>
          <w:rFonts w:ascii="Open Sans Light" w:eastAsia="Open Sans Light" w:hAnsi="Open Sans Light" w:cs="Open Sans Light"/>
        </w:rPr>
        <w:t>. Usan tecnología óptica donde la información es grabada por medio de láser y leída por los niveles de reflexión.</w:t>
      </w:r>
    </w:p>
    <w:p w14:paraId="6297379B" w14:textId="2C5CCF5E" w:rsidR="00732C3E" w:rsidRPr="00732C3E" w:rsidRDefault="00732C3E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Solidos:</w:t>
      </w:r>
      <w:r w:rsidR="001252AF">
        <w:rPr>
          <w:rFonts w:ascii="Open Sans Light" w:eastAsia="Open Sans Light" w:hAnsi="Open Sans Light" w:cs="Open Sans Light"/>
        </w:rPr>
        <w:t xml:space="preserve"> Pendrive, SSD, Flash</w:t>
      </w:r>
      <w:r w:rsidR="00EF09EC">
        <w:rPr>
          <w:rFonts w:ascii="Open Sans Light" w:eastAsia="Open Sans Light" w:hAnsi="Open Sans Light" w:cs="Open Sans Light"/>
        </w:rPr>
        <w:t xml:space="preserve">. Su tecnología se basa en transistores que atrapan o eliminan cargas eléctricas. Presentan estado binario: cargado/descargado. </w:t>
      </w:r>
    </w:p>
    <w:p w14:paraId="6EC52140" w14:textId="6408889C" w:rsidR="0078057B" w:rsidRPr="00EF09EC" w:rsidRDefault="00732C3E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Magnéticos:</w:t>
      </w:r>
      <w:r w:rsidR="0078057B" w:rsidRPr="00732C3E">
        <w:rPr>
          <w:rFonts w:ascii="Open Sans Light" w:eastAsia="Open Sans Light" w:hAnsi="Open Sans Light" w:cs="Open Sans Light"/>
        </w:rPr>
        <w:t xml:space="preserve"> </w:t>
      </w:r>
      <w:r w:rsidR="00EF09EC">
        <w:rPr>
          <w:rFonts w:ascii="Open Sans Light" w:eastAsia="Open Sans Light" w:hAnsi="Open Sans Light" w:cs="Open Sans Light"/>
        </w:rPr>
        <w:t xml:space="preserve">Cinta magnética: la información se graba sobre pistas con un material magnetizado. El tipo de información puede ser variado. El Diskette aparece para la transferencia de información de una computadora a otra. El </w:t>
      </w:r>
      <w:r w:rsidR="001252AF">
        <w:rPr>
          <w:rFonts w:ascii="Open Sans Light" w:eastAsia="Open Sans Light" w:hAnsi="Open Sans Light" w:cs="Open Sans Light"/>
        </w:rPr>
        <w:t>HDD</w:t>
      </w:r>
      <w:r w:rsidR="00EF09EC">
        <w:rPr>
          <w:rFonts w:ascii="Open Sans Light" w:eastAsia="Open Sans Light" w:hAnsi="Open Sans Light" w:cs="Open Sans Light"/>
        </w:rPr>
        <w:t xml:space="preserve"> se basa en discos rotatorios y cabezales que van grabando y leyendo la información sobre las pistas. </w:t>
      </w:r>
    </w:p>
    <w:p w14:paraId="366DB4CB" w14:textId="6B08E916" w:rsidR="00EF09EC" w:rsidRDefault="00EF09EC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3287BCE" w14:textId="359C8269" w:rsidR="00EF09EC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Formas de almacenamiento de datos</w:t>
      </w:r>
    </w:p>
    <w:p w14:paraId="5043C006" w14:textId="7969CCBA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Fragmentación (HDD)</w:t>
      </w:r>
    </w:p>
    <w:p w14:paraId="47E5F0E6" w14:textId="1CDFB785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Espacios desperdiciados</w:t>
      </w:r>
      <w:r>
        <w:rPr>
          <w:rFonts w:ascii="Open Sans Light" w:eastAsia="Open Sans Light" w:hAnsi="Open Sans Light" w:cs="Open Sans Light"/>
        </w:rPr>
        <w:t>, ya que</w:t>
      </w:r>
      <w:r w:rsidRPr="006B7D9D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quedan </w:t>
      </w:r>
      <w:r w:rsidRPr="006B7D9D">
        <w:rPr>
          <w:rFonts w:ascii="Open Sans Light" w:eastAsia="Open Sans Light" w:hAnsi="Open Sans Light" w:cs="Open Sans Light"/>
        </w:rPr>
        <w:t xml:space="preserve">contiguos </w:t>
      </w:r>
      <w:r>
        <w:rPr>
          <w:rFonts w:ascii="Open Sans Light" w:eastAsia="Open Sans Light" w:hAnsi="Open Sans Light" w:cs="Open Sans Light"/>
        </w:rPr>
        <w:t xml:space="preserve">y por tanto </w:t>
      </w:r>
      <w:r w:rsidRPr="006B7D9D">
        <w:rPr>
          <w:rFonts w:ascii="Open Sans Light" w:eastAsia="Open Sans Light" w:hAnsi="Open Sans Light" w:cs="Open Sans Light"/>
        </w:rPr>
        <w:t xml:space="preserve">no pueden ocuparse.  </w:t>
      </w:r>
      <w:r>
        <w:rPr>
          <w:rFonts w:ascii="Open Sans Light" w:eastAsia="Open Sans Light" w:hAnsi="Open Sans Light" w:cs="Open Sans Light"/>
        </w:rPr>
        <w:t>Para esto se presenta la desfragmentación, una técnica que a</w:t>
      </w:r>
      <w:r w:rsidRPr="006B7D9D">
        <w:rPr>
          <w:rFonts w:ascii="Open Sans Light" w:eastAsia="Open Sans Light" w:hAnsi="Open Sans Light" w:cs="Open Sans Light"/>
        </w:rPr>
        <w:t>umenta velocidad</w:t>
      </w:r>
      <w:r>
        <w:rPr>
          <w:rFonts w:ascii="Open Sans Light" w:eastAsia="Open Sans Light" w:hAnsi="Open Sans Light" w:cs="Open Sans Light"/>
        </w:rPr>
        <w:t xml:space="preserve"> de lecto-escritura de la memoria ya que</w:t>
      </w:r>
      <w:r w:rsidRPr="006B7D9D">
        <w:rPr>
          <w:rFonts w:ascii="Open Sans Light" w:eastAsia="Open Sans Light" w:hAnsi="Open Sans Light" w:cs="Open Sans Light"/>
        </w:rPr>
        <w:t xml:space="preserve"> acomoda </w:t>
      </w:r>
      <w:r>
        <w:rPr>
          <w:rFonts w:ascii="Open Sans Light" w:eastAsia="Open Sans Light" w:hAnsi="Open Sans Light" w:cs="Open Sans Light"/>
        </w:rPr>
        <w:t xml:space="preserve">los espacios aleatorios de un proceso </w:t>
      </w:r>
      <w:r w:rsidRPr="006B7D9D">
        <w:rPr>
          <w:rFonts w:ascii="Open Sans Light" w:eastAsia="Open Sans Light" w:hAnsi="Open Sans Light" w:cs="Open Sans Light"/>
        </w:rPr>
        <w:t xml:space="preserve">para que el cabezal acceda a </w:t>
      </w:r>
      <w:r>
        <w:rPr>
          <w:rFonts w:ascii="Open Sans Light" w:eastAsia="Open Sans Light" w:hAnsi="Open Sans Light" w:cs="Open Sans Light"/>
        </w:rPr>
        <w:t>una</w:t>
      </w:r>
      <w:r w:rsidRPr="006B7D9D">
        <w:rPr>
          <w:rFonts w:ascii="Open Sans Light" w:eastAsia="Open Sans Light" w:hAnsi="Open Sans Light" w:cs="Open Sans Light"/>
        </w:rPr>
        <w:t xml:space="preserve"> información</w:t>
      </w:r>
      <w:r>
        <w:rPr>
          <w:rFonts w:ascii="Open Sans Light" w:eastAsia="Open Sans Light" w:hAnsi="Open Sans Light" w:cs="Open Sans Light"/>
        </w:rPr>
        <w:t xml:space="preserve"> completa y</w:t>
      </w:r>
      <w:r w:rsidRPr="006B7D9D">
        <w:rPr>
          <w:rFonts w:ascii="Open Sans Light" w:eastAsia="Open Sans Light" w:hAnsi="Open Sans Light" w:cs="Open Sans Light"/>
        </w:rPr>
        <w:t xml:space="preserve"> continua.</w:t>
      </w:r>
    </w:p>
    <w:p w14:paraId="5B57746E" w14:textId="42D5A82B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En el SSD ya no importa desfragmentar,</w:t>
      </w:r>
      <w:r>
        <w:rPr>
          <w:rFonts w:ascii="Open Sans Light" w:eastAsia="Open Sans Light" w:hAnsi="Open Sans Light" w:cs="Open Sans Light"/>
        </w:rPr>
        <w:t xml:space="preserve"> ya que</w:t>
      </w:r>
      <w:r w:rsidRPr="006B7D9D">
        <w:rPr>
          <w:rFonts w:ascii="Open Sans Light" w:eastAsia="Open Sans Light" w:hAnsi="Open Sans Light" w:cs="Open Sans Light"/>
        </w:rPr>
        <w:t xml:space="preserve"> la velocidad es alta.</w:t>
      </w:r>
    </w:p>
    <w:p w14:paraId="0A3E2117" w14:textId="0C8818DF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C2EC840" w14:textId="2A1D6EED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Paginación</w:t>
      </w:r>
    </w:p>
    <w:p w14:paraId="58E8D018" w14:textId="6FF15799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Se divide la memoria por p</w:t>
      </w:r>
      <w:r>
        <w:rPr>
          <w:rFonts w:ascii="Open Sans Light" w:eastAsia="Open Sans Light" w:hAnsi="Open Sans Light" w:cs="Open Sans Light"/>
        </w:rPr>
        <w:t>á</w:t>
      </w:r>
      <w:r w:rsidRPr="006B7D9D">
        <w:rPr>
          <w:rFonts w:ascii="Open Sans Light" w:eastAsia="Open Sans Light" w:hAnsi="Open Sans Light" w:cs="Open Sans Light"/>
        </w:rPr>
        <w:t>ginas de tamaño fijo. No comparten espacios con otros proceso.</w:t>
      </w:r>
      <w:r>
        <w:rPr>
          <w:rFonts w:ascii="Open Sans Light" w:eastAsia="Open Sans Light" w:hAnsi="Open Sans Light" w:cs="Open Sans Light"/>
        </w:rPr>
        <w:t xml:space="preserve"> </w:t>
      </w:r>
      <w:r w:rsidRPr="006B7D9D">
        <w:rPr>
          <w:rFonts w:ascii="Open Sans Light" w:eastAsia="Open Sans Light" w:hAnsi="Open Sans Light" w:cs="Open Sans Light"/>
        </w:rPr>
        <w:t xml:space="preserve">No </w:t>
      </w:r>
      <w:r>
        <w:rPr>
          <w:rFonts w:ascii="Open Sans Light" w:eastAsia="Open Sans Light" w:hAnsi="Open Sans Light" w:cs="Open Sans Light"/>
        </w:rPr>
        <w:t xml:space="preserve">aprovechan frames medio-vacíos, entonces se pierden. </w:t>
      </w:r>
    </w:p>
    <w:p w14:paraId="44AE04EF" w14:textId="63002B79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890BB51" w14:textId="58C6B3D4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Segmentación </w:t>
      </w:r>
    </w:p>
    <w:p w14:paraId="2176DADC" w14:textId="63E7FB08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Como contraparte, l</w:t>
      </w:r>
      <w:r w:rsidRPr="006B7D9D">
        <w:rPr>
          <w:rFonts w:ascii="Open Sans Light" w:eastAsia="Open Sans Light" w:hAnsi="Open Sans Light" w:cs="Open Sans Light"/>
        </w:rPr>
        <w:t xml:space="preserve">a segmentación </w:t>
      </w:r>
      <w:r>
        <w:rPr>
          <w:rFonts w:ascii="Open Sans Light" w:eastAsia="Open Sans Light" w:hAnsi="Open Sans Light" w:cs="Open Sans Light"/>
        </w:rPr>
        <w:t>aprovecha los</w:t>
      </w:r>
      <w:r w:rsidRPr="006B7D9D">
        <w:rPr>
          <w:rFonts w:ascii="Open Sans Light" w:eastAsia="Open Sans Light" w:hAnsi="Open Sans Light" w:cs="Open Sans Light"/>
        </w:rPr>
        <w:t xml:space="preserve"> espacio</w:t>
      </w:r>
      <w:r>
        <w:rPr>
          <w:rFonts w:ascii="Open Sans Light" w:eastAsia="Open Sans Light" w:hAnsi="Open Sans Light" w:cs="Open Sans Light"/>
        </w:rPr>
        <w:t>s de cada frame, compartiendo.</w:t>
      </w:r>
    </w:p>
    <w:p w14:paraId="4FE2D180" w14:textId="4C7E3EB5" w:rsidR="00EF09EC" w:rsidRDefault="00EF09EC" w:rsidP="00EF09EC">
      <w:pPr>
        <w:jc w:val="both"/>
        <w:rPr>
          <w:rFonts w:ascii="Open Sans Light" w:eastAsia="Open Sans Light" w:hAnsi="Open Sans Light" w:cs="Open Sans Light"/>
        </w:rPr>
      </w:pPr>
    </w:p>
    <w:p w14:paraId="2238740E" w14:textId="6AC90FCE" w:rsid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3E70400E" w14:textId="73563A6A" w:rsid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4E0BF2D6" w14:textId="3B6FDF2C" w:rsid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4DD1763F" w14:textId="77777777" w:rsid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75FA8277" w14:textId="266C034C" w:rsid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2E567B9C" w14:textId="2857D474" w:rsidR="006A5E86" w:rsidRDefault="006A5E86" w:rsidP="006A5E86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  <w:color w:val="C00000"/>
        </w:rPr>
      </w:pPr>
      <w:r>
        <w:rPr>
          <w:rFonts w:ascii="Open Sans Light" w:eastAsia="Open Sans Light" w:hAnsi="Open Sans Light" w:cs="Open Sans Light"/>
          <w:color w:val="C00000"/>
        </w:rPr>
        <w:t>Llamadas al Sistema</w:t>
      </w:r>
    </w:p>
    <w:p w14:paraId="18C73C06" w14:textId="77777777" w:rsidR="006A5E86" w:rsidRPr="006A5E86" w:rsidRDefault="006A5E86" w:rsidP="00EF09EC">
      <w:pPr>
        <w:jc w:val="both"/>
        <w:rPr>
          <w:rFonts w:ascii="Open Sans Light" w:eastAsia="Open Sans Light" w:hAnsi="Open Sans Light" w:cs="Open Sans Light"/>
        </w:rPr>
      </w:pPr>
    </w:p>
    <w:p w14:paraId="026F6514" w14:textId="6B1C4F92" w:rsidR="006A5E86" w:rsidRPr="006A5E86" w:rsidRDefault="006A5E86" w:rsidP="006A5E8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A5E86">
        <w:rPr>
          <w:rFonts w:ascii="Open Sans Light" w:eastAsia="Open Sans Light" w:hAnsi="Open Sans Light" w:cs="Open Sans Light"/>
        </w:rPr>
        <w:t>Enlace modo usuario a modo privilegiado - - &gt; apps empiezan a usar recursos del hardware.</w:t>
      </w:r>
    </w:p>
    <w:p w14:paraId="068574FB" w14:textId="77777777" w:rsidR="006A5E86" w:rsidRPr="006A5E86" w:rsidRDefault="006A5E86" w:rsidP="006A5E8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A5E86">
        <w:rPr>
          <w:rFonts w:ascii="Open Sans Light" w:eastAsia="Open Sans Light" w:hAnsi="Open Sans Light" w:cs="Open Sans Light"/>
        </w:rPr>
        <w:t>Mecanismo para solicitar una acción del sistema operativo.</w:t>
      </w:r>
    </w:p>
    <w:p w14:paraId="48E563F4" w14:textId="77777777" w:rsidR="006A5E86" w:rsidRPr="006A5E86" w:rsidRDefault="006A5E86" w:rsidP="006A5E8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A5E86">
        <w:rPr>
          <w:rFonts w:ascii="Open Sans Light" w:eastAsia="Open Sans Light" w:hAnsi="Open Sans Light" w:cs="Open Sans Light"/>
        </w:rPr>
        <w:t>Conectar un mouse USB — —&gt; la detección de hardware es uno de los ejemplos más visibles de las llamadas al sistema.</w:t>
      </w:r>
    </w:p>
    <w:p w14:paraId="60B5D8AF" w14:textId="23385CE7" w:rsidR="006A5E86" w:rsidRPr="006B7D9D" w:rsidRDefault="006A5E86" w:rsidP="006A5E86">
      <w:pPr>
        <w:jc w:val="both"/>
        <w:rPr>
          <w:rFonts w:ascii="Open Sans Light" w:eastAsia="Open Sans Light" w:hAnsi="Open Sans Light" w:cs="Open Sans Light"/>
        </w:rPr>
      </w:pPr>
      <w:r w:rsidRPr="006A5E86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Clasificación:</w:t>
      </w:r>
      <w:r w:rsidRPr="006A5E86">
        <w:rPr>
          <w:rFonts w:ascii="Open Sans Light" w:eastAsia="Open Sans Light" w:hAnsi="Open Sans Light" w:cs="Open Sans Light"/>
        </w:rPr>
        <w:t xml:space="preserve"> Gestión de control, archivos, dispositivos, información, comunicación entre procesos.</w:t>
      </w:r>
    </w:p>
    <w:sectPr w:rsidR="006A5E86" w:rsidRPr="006B7D9D">
      <w:footerReference w:type="defaul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3711" w14:textId="77777777" w:rsidR="009A612E" w:rsidRDefault="009A612E" w:rsidP="00C73A4B">
      <w:r>
        <w:separator/>
      </w:r>
    </w:p>
  </w:endnote>
  <w:endnote w:type="continuationSeparator" w:id="0">
    <w:p w14:paraId="6AD8E344" w14:textId="77777777" w:rsidR="009A612E" w:rsidRDefault="009A612E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9A612E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9A612E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15296" w14:textId="77777777" w:rsidR="009A612E" w:rsidRDefault="009A612E" w:rsidP="00C73A4B">
      <w:r>
        <w:separator/>
      </w:r>
    </w:p>
  </w:footnote>
  <w:footnote w:type="continuationSeparator" w:id="0">
    <w:p w14:paraId="61D3C060" w14:textId="77777777" w:rsidR="009A612E" w:rsidRDefault="009A612E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1252AF"/>
    <w:rsid w:val="00165A56"/>
    <w:rsid w:val="001C145F"/>
    <w:rsid w:val="001C23B6"/>
    <w:rsid w:val="001E6056"/>
    <w:rsid w:val="002A7FE0"/>
    <w:rsid w:val="003D1A98"/>
    <w:rsid w:val="003D2DD1"/>
    <w:rsid w:val="003E1AB4"/>
    <w:rsid w:val="00404E82"/>
    <w:rsid w:val="004723ED"/>
    <w:rsid w:val="004E5991"/>
    <w:rsid w:val="00586374"/>
    <w:rsid w:val="00696099"/>
    <w:rsid w:val="006A5E86"/>
    <w:rsid w:val="006B7D9D"/>
    <w:rsid w:val="006D4608"/>
    <w:rsid w:val="00732C3E"/>
    <w:rsid w:val="0076114A"/>
    <w:rsid w:val="00765F8F"/>
    <w:rsid w:val="0078057B"/>
    <w:rsid w:val="00785C56"/>
    <w:rsid w:val="007C615E"/>
    <w:rsid w:val="00852BAC"/>
    <w:rsid w:val="00881945"/>
    <w:rsid w:val="008E3693"/>
    <w:rsid w:val="00904E63"/>
    <w:rsid w:val="00912367"/>
    <w:rsid w:val="00934607"/>
    <w:rsid w:val="009431F7"/>
    <w:rsid w:val="00950538"/>
    <w:rsid w:val="009923C9"/>
    <w:rsid w:val="009A612E"/>
    <w:rsid w:val="00A97196"/>
    <w:rsid w:val="00AA43D2"/>
    <w:rsid w:val="00AC458F"/>
    <w:rsid w:val="00AD06DF"/>
    <w:rsid w:val="00B7396B"/>
    <w:rsid w:val="00BA76F2"/>
    <w:rsid w:val="00C73A4B"/>
    <w:rsid w:val="00C81E64"/>
    <w:rsid w:val="00CA4EB5"/>
    <w:rsid w:val="00CB0E50"/>
    <w:rsid w:val="00CD7C88"/>
    <w:rsid w:val="00D31332"/>
    <w:rsid w:val="00D36488"/>
    <w:rsid w:val="00D70596"/>
    <w:rsid w:val="00DC17F2"/>
    <w:rsid w:val="00E075C9"/>
    <w:rsid w:val="00E348FB"/>
    <w:rsid w:val="00EB751D"/>
    <w:rsid w:val="00ED1006"/>
    <w:rsid w:val="00EF09EC"/>
    <w:rsid w:val="00F02F90"/>
    <w:rsid w:val="00F676C9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9D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2021-04-17T01:34:00Z</dcterms:created>
  <dcterms:modified xsi:type="dcterms:W3CDTF">2021-04-17T01:52:00Z</dcterms:modified>
</cp:coreProperties>
</file>