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0A529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3C0B2B09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04941F3C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675722A2" w14:textId="77777777" w:rsidR="00A97196" w:rsidRPr="006D4608" w:rsidRDefault="00A97196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Semibold" w:hAnsi="Rajdhani Semibold" w:cs="Rajdhani Semibold"/>
          <w:b/>
          <w:bCs/>
          <w:color w:val="C00000"/>
          <w:sz w:val="56"/>
          <w:szCs w:val="56"/>
        </w:rPr>
      </w:pPr>
      <w:r w:rsidRPr="006D4608">
        <w:rPr>
          <w:rFonts w:ascii="Rajdhani Semibold" w:eastAsia="Rajdhani" w:hAnsi="Rajdhani Semibold" w:cs="Rajdhani Semibold"/>
          <w:b/>
          <w:bCs/>
          <w:color w:val="C00000"/>
          <w:sz w:val="40"/>
          <w:szCs w:val="40"/>
        </w:rPr>
        <w:t>Mochila del viajero</w:t>
      </w:r>
    </w:p>
    <w:p w14:paraId="43FAD793" w14:textId="39FC85FF" w:rsidR="00C73A4B" w:rsidRPr="006D4608" w:rsidRDefault="00C73A4B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Medium" w:hAnsi="Rajdhani Medium" w:cs="Rajdhani Medium"/>
        </w:rPr>
      </w:pPr>
      <w:r w:rsidRPr="006D4608">
        <w:rPr>
          <w:rFonts w:ascii="Rajdhani Medium" w:hAnsi="Rajdhani Medium" w:cs="Rajdhani Medium"/>
        </w:rPr>
        <w:t>Introducción a la informática</w:t>
      </w:r>
    </w:p>
    <w:p w14:paraId="092CF49A" w14:textId="1C835F19" w:rsidR="00C73A4B" w:rsidRPr="006D4608" w:rsidRDefault="00C73A4B" w:rsidP="00C73A4B">
      <w:pPr>
        <w:pStyle w:val="Sub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Semibold" w:hAnsi="Rajdhani Semibold" w:cs="Rajdhani Semibold"/>
          <w:color w:val="7030A0"/>
        </w:rPr>
      </w:pPr>
      <w:bookmarkStart w:id="0" w:name="_gjdgxs" w:colFirst="0" w:colLast="0"/>
      <w:bookmarkStart w:id="1" w:name="_30j0zll" w:colFirst="0" w:colLast="0"/>
      <w:bookmarkEnd w:id="0"/>
      <w:bookmarkEnd w:id="1"/>
      <w:r w:rsidRPr="006D4608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 xml:space="preserve">Clase </w:t>
      </w:r>
      <w:r w:rsidR="00A2245D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>10</w:t>
      </w:r>
      <w:r w:rsidR="003D2DD1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 xml:space="preserve">. </w:t>
      </w:r>
      <w:r w:rsidR="00A2245D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>LENGUAJES</w:t>
      </w:r>
    </w:p>
    <w:p w14:paraId="3D909D0F" w14:textId="77777777" w:rsidR="00696099" w:rsidRDefault="00696099" w:rsidP="00C73A4B">
      <w:pPr>
        <w:pStyle w:val="Ttulo1"/>
        <w:rPr>
          <w:rFonts w:ascii="Open Sans Extrabold" w:eastAsia="Open Sans Extrabold" w:hAnsi="Open Sans Extrabold" w:cs="Open Sans Extrabold"/>
          <w:noProof/>
          <w:color w:val="434343"/>
          <w:sz w:val="22"/>
          <w:szCs w:val="22"/>
        </w:rPr>
      </w:pPr>
      <w:bookmarkStart w:id="2" w:name="_2et92p0" w:colFirst="0" w:colLast="0"/>
      <w:bookmarkEnd w:id="2"/>
    </w:p>
    <w:p w14:paraId="1CB07564" w14:textId="581FA659" w:rsidR="00C73A4B" w:rsidRPr="006D4608" w:rsidRDefault="00000AE5" w:rsidP="00C73A4B">
      <w:pPr>
        <w:pStyle w:val="Ttulo1"/>
        <w:rPr>
          <w:rFonts w:ascii="Rajdhani Semibold" w:eastAsia="Open Sans Extrabold" w:hAnsi="Rajdhani Semibold" w:cs="Rajdhani Semibold"/>
          <w:b/>
          <w:bCs/>
          <w:color w:val="434343"/>
          <w:sz w:val="24"/>
          <w:szCs w:val="24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  <w:sz w:val="24"/>
          <w:szCs w:val="24"/>
        </w:rPr>
        <w:t>Resumen de clase:</w:t>
      </w:r>
    </w:p>
    <w:p w14:paraId="72D3EA0B" w14:textId="77777777" w:rsid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193A78C1" w14:textId="74BFCD29" w:rsidR="002454DC" w:rsidRDefault="00077EA8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Los lenguajes de programación pueden ir de alto a bajo nivel. Los de alto nivel están más cerca a la comprensión humana, los de bajo nivel, en contraste, son más sensibles al lenguaje máquina, por tanto a pesar de ser más complejos en su programación, son más específicos y más eficientes en el uso de recursos.</w:t>
      </w:r>
    </w:p>
    <w:p w14:paraId="14AF013F" w14:textId="77777777" w:rsidR="002454DC" w:rsidRP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733754CF" w14:textId="7B098D80" w:rsidR="002454DC" w:rsidRDefault="00A2245D" w:rsidP="00A2245D">
      <w:pPr>
        <w:autoSpaceDE w:val="0"/>
        <w:autoSpaceDN w:val="0"/>
        <w:adjustRightInd w:val="0"/>
        <w:jc w:val="center"/>
        <w:rPr>
          <w:rFonts w:ascii="Open Sans Light" w:eastAsia="Open Sans Light" w:hAnsi="Open Sans Light" w:cs="Open Sans Light"/>
        </w:rPr>
      </w:pPr>
      <w:r w:rsidRPr="003C0E5C">
        <w:rPr>
          <w:rFonts w:ascii="Rajdhani Semibold" w:eastAsia="Open Sans Extrabold" w:hAnsi="Rajdhani Semibold" w:cs="Rajdhani Semibold"/>
          <w:b/>
          <w:bCs/>
          <w:noProof/>
          <w:color w:val="C00000"/>
          <w:highlight w:val="yellow"/>
        </w:rPr>
        <w:t>Clasificación por Tipado</w:t>
      </w:r>
    </w:p>
    <w:p w14:paraId="626858DE" w14:textId="77777777" w:rsidR="002454DC" w:rsidRP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45714736" w14:textId="77777777" w:rsidR="00A2245D" w:rsidRDefault="00A2245D" w:rsidP="002454DC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  <w:sectPr w:rsidR="00A2245D">
          <w:footerReference w:type="default" r:id="rId7"/>
          <w:footerReference w:type="first" r:id="rId8"/>
          <w:pgSz w:w="12240" w:h="15840"/>
          <w:pgMar w:top="1080" w:right="1440" w:bottom="1080" w:left="1440" w:header="0" w:footer="720" w:gutter="0"/>
          <w:pgNumType w:start="1"/>
          <w:cols w:space="720"/>
          <w:titlePg/>
        </w:sectPr>
      </w:pPr>
    </w:p>
    <w:p w14:paraId="5954CDDA" w14:textId="7493D976" w:rsidR="00A2245D" w:rsidRDefault="00A2245D" w:rsidP="00077EA8">
      <w:pPr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 w:rsidRPr="00A2245D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1. Tipado débil :</w:t>
      </w:r>
    </w:p>
    <w:p w14:paraId="670A8C29" w14:textId="4E9A4A90" w:rsidR="00A2245D" w:rsidRPr="00294B87" w:rsidRDefault="00A2245D" w:rsidP="00077EA8">
      <w:pPr>
        <w:autoSpaceDE w:val="0"/>
        <w:autoSpaceDN w:val="0"/>
        <w:adjustRightInd w:val="0"/>
        <w:jc w:val="center"/>
        <w:rPr>
          <w:rFonts w:ascii="Open Sans Light" w:eastAsia="Open Sans Light" w:hAnsi="Open Sans Light" w:cs="Open Sans Light"/>
        </w:rPr>
      </w:pPr>
      <w:r w:rsidRPr="00294B87">
        <w:rPr>
          <w:rFonts w:ascii="Open Sans Light" w:eastAsia="Open Sans Light" w:hAnsi="Open Sans Light" w:cs="Open Sans Light"/>
        </w:rPr>
        <w:t>JavaScript</w:t>
      </w:r>
    </w:p>
    <w:p w14:paraId="102B67AF" w14:textId="24364C80" w:rsidR="00A2245D" w:rsidRPr="00294B87" w:rsidRDefault="00A2245D" w:rsidP="00077EA8">
      <w:pPr>
        <w:autoSpaceDE w:val="0"/>
        <w:autoSpaceDN w:val="0"/>
        <w:adjustRightInd w:val="0"/>
        <w:jc w:val="center"/>
        <w:rPr>
          <w:rFonts w:ascii="Open Sans Light" w:eastAsia="Open Sans Light" w:hAnsi="Open Sans Light" w:cs="Open Sans Light"/>
        </w:rPr>
      </w:pPr>
      <w:r w:rsidRPr="00294B87">
        <w:rPr>
          <w:rFonts w:ascii="Open Sans Light" w:eastAsia="Open Sans Light" w:hAnsi="Open Sans Light" w:cs="Open Sans Light"/>
        </w:rPr>
        <w:t>PHP</w:t>
      </w:r>
    </w:p>
    <w:p w14:paraId="52218E9C" w14:textId="4E335971" w:rsidR="00A2245D" w:rsidRPr="00294B87" w:rsidRDefault="00A2245D" w:rsidP="00077EA8">
      <w:pPr>
        <w:autoSpaceDE w:val="0"/>
        <w:autoSpaceDN w:val="0"/>
        <w:adjustRightInd w:val="0"/>
        <w:jc w:val="center"/>
        <w:rPr>
          <w:rFonts w:ascii="Open Sans Light" w:eastAsia="Open Sans Light" w:hAnsi="Open Sans Light" w:cs="Open Sans Light"/>
        </w:rPr>
      </w:pPr>
      <w:r w:rsidRPr="00294B87">
        <w:rPr>
          <w:rFonts w:ascii="Open Sans Light" w:eastAsia="Open Sans Light" w:hAnsi="Open Sans Light" w:cs="Open Sans Light"/>
        </w:rPr>
        <w:t>Perl</w:t>
      </w:r>
    </w:p>
    <w:p w14:paraId="4F047179" w14:textId="14A85506" w:rsidR="00A2245D" w:rsidRPr="00294B87" w:rsidRDefault="00A2245D" w:rsidP="00077EA8">
      <w:pPr>
        <w:autoSpaceDE w:val="0"/>
        <w:autoSpaceDN w:val="0"/>
        <w:adjustRightInd w:val="0"/>
        <w:jc w:val="center"/>
        <w:rPr>
          <w:rFonts w:ascii="Open Sans Light" w:eastAsia="Open Sans Light" w:hAnsi="Open Sans Light" w:cs="Open Sans Light"/>
        </w:rPr>
      </w:pPr>
      <w:r w:rsidRPr="00294B87">
        <w:rPr>
          <w:rFonts w:ascii="Open Sans Light" w:eastAsia="Open Sans Light" w:hAnsi="Open Sans Light" w:cs="Open Sans Light"/>
        </w:rPr>
        <w:t>Lisp</w:t>
      </w:r>
    </w:p>
    <w:p w14:paraId="66C36829" w14:textId="29F74CB5" w:rsidR="00A2245D" w:rsidRPr="00294B87" w:rsidRDefault="00A2245D" w:rsidP="00077EA8">
      <w:pPr>
        <w:autoSpaceDE w:val="0"/>
        <w:autoSpaceDN w:val="0"/>
        <w:adjustRightInd w:val="0"/>
        <w:jc w:val="center"/>
        <w:rPr>
          <w:rFonts w:ascii="Open Sans Light" w:eastAsia="Open Sans Light" w:hAnsi="Open Sans Light" w:cs="Open Sans Light"/>
        </w:rPr>
      </w:pPr>
      <w:r w:rsidRPr="00294B87">
        <w:rPr>
          <w:rFonts w:ascii="Open Sans Light" w:eastAsia="Open Sans Light" w:hAnsi="Open Sans Light" w:cs="Open Sans Light"/>
        </w:rPr>
        <w:t>Prolog</w:t>
      </w:r>
    </w:p>
    <w:p w14:paraId="7BB03F7D" w14:textId="77777777" w:rsidR="00294B87" w:rsidRPr="00294B87" w:rsidRDefault="00294B87" w:rsidP="00077EA8">
      <w:pPr>
        <w:autoSpaceDE w:val="0"/>
        <w:autoSpaceDN w:val="0"/>
        <w:adjustRightInd w:val="0"/>
        <w:jc w:val="center"/>
        <w:rPr>
          <w:rFonts w:ascii="Open Sans Light" w:eastAsia="Open Sans Light" w:hAnsi="Open Sans Light" w:cs="Open Sans Light"/>
        </w:rPr>
      </w:pPr>
      <w:r w:rsidRPr="00294B87">
        <w:rPr>
          <w:rFonts w:ascii="Open Sans Light" w:eastAsia="Open Sans Light" w:hAnsi="Open Sans Light" w:cs="Open Sans Light"/>
        </w:rPr>
        <w:t>Matlab</w:t>
      </w:r>
    </w:p>
    <w:p w14:paraId="57CC318F" w14:textId="77777777" w:rsidR="00294B87" w:rsidRDefault="00294B87" w:rsidP="00D15053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33E87055" w14:textId="433F4717" w:rsidR="00A2245D" w:rsidRDefault="00A2245D" w:rsidP="00077EA8">
      <w:pPr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 w:rsidRPr="00A2245D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2. Tipado fuerte:</w:t>
      </w:r>
    </w:p>
    <w:p w14:paraId="680A08E4" w14:textId="77777777" w:rsidR="00A2245D" w:rsidRPr="00294B87" w:rsidRDefault="00A2245D" w:rsidP="00077EA8">
      <w:pPr>
        <w:autoSpaceDE w:val="0"/>
        <w:autoSpaceDN w:val="0"/>
        <w:adjustRightInd w:val="0"/>
        <w:jc w:val="center"/>
        <w:rPr>
          <w:rFonts w:ascii="Open Sans Light" w:eastAsia="Open Sans Light" w:hAnsi="Open Sans Light" w:cs="Open Sans Light"/>
        </w:rPr>
      </w:pPr>
      <w:r w:rsidRPr="00294B87">
        <w:rPr>
          <w:rFonts w:ascii="Open Sans Light" w:eastAsia="Open Sans Light" w:hAnsi="Open Sans Light" w:cs="Open Sans Light"/>
        </w:rPr>
        <w:t>C ++</w:t>
      </w:r>
    </w:p>
    <w:p w14:paraId="0A1BD9F0" w14:textId="121BC2B7" w:rsidR="00A2245D" w:rsidRPr="00294B87" w:rsidRDefault="00A2245D" w:rsidP="00077EA8">
      <w:pPr>
        <w:autoSpaceDE w:val="0"/>
        <w:autoSpaceDN w:val="0"/>
        <w:adjustRightInd w:val="0"/>
        <w:jc w:val="center"/>
        <w:rPr>
          <w:rFonts w:ascii="Open Sans Light" w:eastAsia="Open Sans Light" w:hAnsi="Open Sans Light" w:cs="Open Sans Light"/>
        </w:rPr>
      </w:pPr>
      <w:r w:rsidRPr="00294B87">
        <w:rPr>
          <w:rFonts w:ascii="Open Sans Light" w:eastAsia="Open Sans Light" w:hAnsi="Open Sans Light" w:cs="Open Sans Light"/>
        </w:rPr>
        <w:t>Java</w:t>
      </w:r>
    </w:p>
    <w:p w14:paraId="4E099CF4" w14:textId="3F6F8CBA" w:rsidR="00A2245D" w:rsidRPr="00294B87" w:rsidRDefault="00A2245D" w:rsidP="00077EA8">
      <w:pPr>
        <w:autoSpaceDE w:val="0"/>
        <w:autoSpaceDN w:val="0"/>
        <w:adjustRightInd w:val="0"/>
        <w:jc w:val="center"/>
        <w:rPr>
          <w:rFonts w:ascii="Open Sans Light" w:eastAsia="Open Sans Light" w:hAnsi="Open Sans Light" w:cs="Open Sans Light"/>
        </w:rPr>
      </w:pPr>
      <w:r w:rsidRPr="00294B87">
        <w:rPr>
          <w:rFonts w:ascii="Open Sans Light" w:eastAsia="Open Sans Light" w:hAnsi="Open Sans Light" w:cs="Open Sans Light"/>
        </w:rPr>
        <w:t>Phyton</w:t>
      </w:r>
    </w:p>
    <w:p w14:paraId="3576964F" w14:textId="3F56F116" w:rsidR="00A2245D" w:rsidRPr="00294B87" w:rsidRDefault="00A2245D" w:rsidP="00077EA8">
      <w:pPr>
        <w:autoSpaceDE w:val="0"/>
        <w:autoSpaceDN w:val="0"/>
        <w:adjustRightInd w:val="0"/>
        <w:jc w:val="center"/>
        <w:rPr>
          <w:rFonts w:ascii="Open Sans Light" w:eastAsia="Open Sans Light" w:hAnsi="Open Sans Light" w:cs="Open Sans Light"/>
        </w:rPr>
      </w:pPr>
      <w:r w:rsidRPr="00294B87">
        <w:rPr>
          <w:rFonts w:ascii="Open Sans Light" w:eastAsia="Open Sans Light" w:hAnsi="Open Sans Light" w:cs="Open Sans Light"/>
        </w:rPr>
        <w:t>C#</w:t>
      </w:r>
    </w:p>
    <w:p w14:paraId="056BA0DA" w14:textId="5F0AAE24" w:rsidR="00A2245D" w:rsidRPr="00294B87" w:rsidRDefault="00A2245D" w:rsidP="00077EA8">
      <w:pPr>
        <w:autoSpaceDE w:val="0"/>
        <w:autoSpaceDN w:val="0"/>
        <w:adjustRightInd w:val="0"/>
        <w:jc w:val="center"/>
        <w:rPr>
          <w:rFonts w:ascii="Open Sans Light" w:eastAsia="Open Sans Light" w:hAnsi="Open Sans Light" w:cs="Open Sans Light"/>
        </w:rPr>
      </w:pPr>
      <w:r w:rsidRPr="00294B87">
        <w:rPr>
          <w:rFonts w:ascii="Open Sans Light" w:eastAsia="Open Sans Light" w:hAnsi="Open Sans Light" w:cs="Open Sans Light"/>
        </w:rPr>
        <w:t>Typescript</w:t>
      </w:r>
    </w:p>
    <w:p w14:paraId="37C787F3" w14:textId="130FB386" w:rsidR="00A2245D" w:rsidRPr="00294B87" w:rsidRDefault="00A2245D" w:rsidP="00077EA8">
      <w:pPr>
        <w:autoSpaceDE w:val="0"/>
        <w:autoSpaceDN w:val="0"/>
        <w:adjustRightInd w:val="0"/>
        <w:jc w:val="center"/>
        <w:rPr>
          <w:rFonts w:ascii="Open Sans Light" w:eastAsia="Open Sans Light" w:hAnsi="Open Sans Light" w:cs="Open Sans Light"/>
        </w:rPr>
      </w:pPr>
      <w:r w:rsidRPr="00294B87">
        <w:rPr>
          <w:rFonts w:ascii="Open Sans Light" w:eastAsia="Open Sans Light" w:hAnsi="Open Sans Light" w:cs="Open Sans Light"/>
        </w:rPr>
        <w:t>GO</w:t>
      </w:r>
    </w:p>
    <w:p w14:paraId="2FBBB094" w14:textId="2ACE6CDB" w:rsidR="00A2245D" w:rsidRPr="00294B87" w:rsidRDefault="00A2245D" w:rsidP="00077EA8">
      <w:pPr>
        <w:autoSpaceDE w:val="0"/>
        <w:autoSpaceDN w:val="0"/>
        <w:adjustRightInd w:val="0"/>
        <w:jc w:val="center"/>
        <w:rPr>
          <w:rFonts w:ascii="Open Sans Light" w:eastAsia="Open Sans Light" w:hAnsi="Open Sans Light" w:cs="Open Sans Light"/>
        </w:rPr>
        <w:sectPr w:rsidR="00A2245D" w:rsidRPr="00294B87" w:rsidSect="00A2245D">
          <w:type w:val="continuous"/>
          <w:pgSz w:w="12240" w:h="15840"/>
          <w:pgMar w:top="1080" w:right="1440" w:bottom="1080" w:left="1440" w:header="0" w:footer="720" w:gutter="0"/>
          <w:pgNumType w:start="1"/>
          <w:cols w:num="2" w:space="720"/>
          <w:titlePg/>
        </w:sectPr>
      </w:pPr>
    </w:p>
    <w:p w14:paraId="6DE49535" w14:textId="77777777" w:rsidR="00A2245D" w:rsidRDefault="00A2245D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641AE851" w14:textId="0970F57D" w:rsidR="00294B87" w:rsidRDefault="00294B87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Los lenguajes de 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t</w:t>
      </w:r>
      <w:r w:rsidRPr="00A2245D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ipado débil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</w:t>
      </w:r>
      <w:r w:rsidRPr="00294B87">
        <w:rPr>
          <w:rFonts w:ascii="Open Sans Light" w:eastAsia="Open Sans Light" w:hAnsi="Open Sans Light" w:cs="Open Sans Light"/>
        </w:rPr>
        <w:t>permiten</w:t>
      </w:r>
      <w:r>
        <w:rPr>
          <w:rFonts w:ascii="Open Sans Light" w:eastAsia="Open Sans Light" w:hAnsi="Open Sans Light" w:cs="Open Sans Light"/>
        </w:rPr>
        <w:t xml:space="preserve"> violación del tipo de dato una vez declarado. No necesitamos indicar el tipo de variable.</w:t>
      </w:r>
    </w:p>
    <w:p w14:paraId="4D867881" w14:textId="77777777" w:rsidR="00095EC7" w:rsidRDefault="00095EC7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2E151C65" w14:textId="0F3167E1" w:rsidR="00294B87" w:rsidRDefault="00294B87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Ventaja       </w:t>
      </w:r>
      <w:r w:rsidRPr="00294B87">
        <w:rPr>
          <w:rFonts w:ascii="Open Sans Light" w:eastAsia="Open Sans Light" w:hAnsi="Open Sans Light" w:cs="Open Sans Light"/>
        </w:rPr>
        <w:sym w:font="Wingdings" w:char="F0E0"/>
      </w:r>
      <w:r>
        <w:rPr>
          <w:rFonts w:ascii="Open Sans Light" w:eastAsia="Open Sans Light" w:hAnsi="Open Sans Light" w:cs="Open Sans Light"/>
        </w:rPr>
        <w:t xml:space="preserve">  Rápido de programar.</w:t>
      </w:r>
    </w:p>
    <w:p w14:paraId="2B201B45" w14:textId="21E4A869" w:rsidR="00294B87" w:rsidRDefault="00294B87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Desventaja </w:t>
      </w:r>
      <w:r w:rsidRPr="00294B87">
        <w:rPr>
          <w:rFonts w:ascii="Open Sans Light" w:eastAsia="Open Sans Light" w:hAnsi="Open Sans Light" w:cs="Open Sans Light"/>
        </w:rPr>
        <w:sym w:font="Wingdings" w:char="F0E0"/>
      </w:r>
      <w:r>
        <w:rPr>
          <w:rFonts w:ascii="Open Sans Light" w:eastAsia="Open Sans Light" w:hAnsi="Open Sans Light" w:cs="Open Sans Light"/>
        </w:rPr>
        <w:t xml:space="preserve">  Podemos cometer más errores.</w:t>
      </w:r>
    </w:p>
    <w:p w14:paraId="5C1D79B8" w14:textId="32347470" w:rsidR="00294B87" w:rsidRDefault="00294B87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2163B705" w14:textId="77777777" w:rsidR="00095EC7" w:rsidRDefault="00095EC7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50BF22A7" w14:textId="3AC9BA44" w:rsidR="00294B87" w:rsidRDefault="00294B87" w:rsidP="00294B87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Los lenguajes de 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t</w:t>
      </w:r>
      <w:r w:rsidRPr="00A2245D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ipado 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fuerte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</w:t>
      </w:r>
      <w:r>
        <w:rPr>
          <w:rFonts w:ascii="Open Sans Light" w:eastAsia="Open Sans Light" w:hAnsi="Open Sans Light" w:cs="Open Sans Light"/>
        </w:rPr>
        <w:t xml:space="preserve">obligan a indicar tipo de dato una vez declarado. No </w:t>
      </w:r>
      <w:r w:rsidR="003C0E5C">
        <w:rPr>
          <w:rFonts w:ascii="Open Sans Light" w:eastAsia="Open Sans Light" w:hAnsi="Open Sans Light" w:cs="Open Sans Light"/>
        </w:rPr>
        <w:t>puede ser cambiado.</w:t>
      </w:r>
    </w:p>
    <w:p w14:paraId="67FB8E87" w14:textId="77777777" w:rsidR="00095EC7" w:rsidRDefault="00095EC7" w:rsidP="00294B87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4FA13208" w14:textId="44C166BA" w:rsidR="00294B87" w:rsidRDefault="00294B87" w:rsidP="00294B87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Ventaja       </w:t>
      </w:r>
      <w:r w:rsidRPr="00294B87">
        <w:rPr>
          <w:rFonts w:ascii="Open Sans Light" w:eastAsia="Open Sans Light" w:hAnsi="Open Sans Light" w:cs="Open Sans Light"/>
        </w:rPr>
        <w:sym w:font="Wingdings" w:char="F0E0"/>
      </w:r>
      <w:r>
        <w:rPr>
          <w:rFonts w:ascii="Open Sans Light" w:eastAsia="Open Sans Light" w:hAnsi="Open Sans Light" w:cs="Open Sans Light"/>
        </w:rPr>
        <w:t xml:space="preserve">  </w:t>
      </w:r>
      <w:r w:rsidR="003C0E5C">
        <w:rPr>
          <w:rFonts w:ascii="Open Sans Light" w:eastAsia="Open Sans Light" w:hAnsi="Open Sans Light" w:cs="Open Sans Light"/>
        </w:rPr>
        <w:t>Más expresivo, menos errores.</w:t>
      </w:r>
    </w:p>
    <w:p w14:paraId="7D54DAC7" w14:textId="3897CA5A" w:rsidR="00077EA8" w:rsidRDefault="00294B87" w:rsidP="00294B87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Desventaja </w:t>
      </w:r>
      <w:r w:rsidRPr="00294B87">
        <w:rPr>
          <w:rFonts w:ascii="Open Sans Light" w:eastAsia="Open Sans Light" w:hAnsi="Open Sans Light" w:cs="Open Sans Light"/>
        </w:rPr>
        <w:sym w:font="Wingdings" w:char="F0E0"/>
      </w:r>
      <w:r>
        <w:rPr>
          <w:rFonts w:ascii="Open Sans Light" w:eastAsia="Open Sans Light" w:hAnsi="Open Sans Light" w:cs="Open Sans Light"/>
        </w:rPr>
        <w:t xml:space="preserve">  </w:t>
      </w:r>
      <w:r w:rsidR="003C0E5C">
        <w:rPr>
          <w:rFonts w:ascii="Open Sans Light" w:eastAsia="Open Sans Light" w:hAnsi="Open Sans Light" w:cs="Open Sans Light"/>
        </w:rPr>
        <w:t>Más lento programar, más código</w:t>
      </w:r>
      <w:r>
        <w:rPr>
          <w:rFonts w:ascii="Open Sans Light" w:eastAsia="Open Sans Light" w:hAnsi="Open Sans Light" w:cs="Open Sans Light"/>
        </w:rPr>
        <w:t>.</w:t>
      </w:r>
      <w:r w:rsidR="003C0E5C">
        <w:rPr>
          <w:rFonts w:ascii="Open Sans Light" w:eastAsia="Open Sans Light" w:hAnsi="Open Sans Light" w:cs="Open Sans Light"/>
        </w:rPr>
        <w:t xml:space="preserve"> </w:t>
      </w:r>
    </w:p>
    <w:p w14:paraId="57544C31" w14:textId="77777777" w:rsidR="00D15053" w:rsidRDefault="00D15053" w:rsidP="00294B87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079F0B8F" w14:textId="77777777" w:rsidR="00077EA8" w:rsidRDefault="00077EA8" w:rsidP="00294B87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4FB244F1" w14:textId="0D6D7AAA" w:rsidR="003C0E5C" w:rsidRDefault="003C0E5C" w:rsidP="003C0E5C">
      <w:pPr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C00000"/>
          <w:highlight w:val="yellow"/>
        </w:rPr>
      </w:pPr>
      <w:r w:rsidRPr="003C0E5C">
        <w:rPr>
          <w:rFonts w:ascii="Rajdhani Semibold" w:eastAsia="Open Sans Extrabold" w:hAnsi="Rajdhani Semibold" w:cs="Rajdhani Semibold"/>
          <w:b/>
          <w:bCs/>
          <w:noProof/>
          <w:color w:val="C00000"/>
          <w:highlight w:val="yellow"/>
        </w:rPr>
        <w:t>Comprobación de tipificado</w:t>
      </w:r>
    </w:p>
    <w:p w14:paraId="3B3927EA" w14:textId="77777777" w:rsidR="003C0E5C" w:rsidRDefault="003C0E5C" w:rsidP="003C0E5C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620A637A" w14:textId="5C622629" w:rsidR="003C0E5C" w:rsidRDefault="003C0E5C" w:rsidP="003C0E5C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 w:rsidRPr="003C0E5C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Tipado </w:t>
      </w:r>
      <w:r w:rsidR="00077EA8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estático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:</w:t>
      </w:r>
      <w:r w:rsidR="00077EA8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 </w:t>
      </w:r>
      <w:r w:rsidR="00077EA8" w:rsidRPr="00077EA8">
        <w:rPr>
          <w:rFonts w:ascii="Open Sans Light" w:eastAsia="Open Sans Light" w:hAnsi="Open Sans Light" w:cs="Open Sans Light"/>
        </w:rPr>
        <w:t>err</w:t>
      </w:r>
      <w:r w:rsidR="00077EA8">
        <w:rPr>
          <w:rFonts w:ascii="Open Sans Light" w:eastAsia="Open Sans Light" w:hAnsi="Open Sans Light" w:cs="Open Sans Light"/>
        </w:rPr>
        <w:t xml:space="preserve">ores pueden ser detectados desde la compilación (antes de la ejecución) </w:t>
      </w:r>
      <w:r w:rsidR="00077EA8" w:rsidRPr="00077EA8">
        <w:rPr>
          <w:rFonts w:ascii="Open Sans Light" w:eastAsia="Open Sans Light" w:hAnsi="Open Sans Light" w:cs="Open Sans Light"/>
        </w:rPr>
        <w:sym w:font="Wingdings" w:char="F0E0"/>
      </w:r>
      <w:r w:rsidR="00077EA8">
        <w:rPr>
          <w:rFonts w:ascii="Open Sans Light" w:eastAsia="Open Sans Light" w:hAnsi="Open Sans Light" w:cs="Open Sans Light"/>
        </w:rPr>
        <w:t xml:space="preserve"> ejecución de programa más seguro y eficiente.</w:t>
      </w:r>
      <w:r w:rsidR="005D5CAF">
        <w:rPr>
          <w:rFonts w:ascii="Open Sans Light" w:eastAsia="Open Sans Light" w:hAnsi="Open Sans Light" w:cs="Open Sans Light"/>
        </w:rPr>
        <w:t xml:space="preserve"> Performance muy alta.</w:t>
      </w:r>
      <w:r w:rsidR="00077EA8">
        <w:rPr>
          <w:rFonts w:ascii="Open Sans Light" w:eastAsia="Open Sans Light" w:hAnsi="Open Sans Light" w:cs="Open Sans Light"/>
        </w:rPr>
        <w:t xml:space="preserve"> (Tipado fuerte.)</w:t>
      </w:r>
    </w:p>
    <w:p w14:paraId="5625CE22" w14:textId="0361D861" w:rsidR="00077EA8" w:rsidRDefault="00077EA8" w:rsidP="003C0E5C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668E6632" w14:textId="5325D457" w:rsidR="00077EA8" w:rsidRDefault="00077EA8" w:rsidP="00077EA8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 w:rsidRPr="003C0E5C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Tipado dinámico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: </w:t>
      </w:r>
      <w:r w:rsidRPr="00077EA8">
        <w:rPr>
          <w:rFonts w:ascii="Open Sans Light" w:eastAsia="Open Sans Light" w:hAnsi="Open Sans Light" w:cs="Open Sans Light"/>
        </w:rPr>
        <w:t>err</w:t>
      </w:r>
      <w:r>
        <w:rPr>
          <w:rFonts w:ascii="Open Sans Light" w:eastAsia="Open Sans Light" w:hAnsi="Open Sans Light" w:cs="Open Sans Light"/>
        </w:rPr>
        <w:t xml:space="preserve">ores </w:t>
      </w:r>
      <w:r>
        <w:rPr>
          <w:rFonts w:ascii="Open Sans Light" w:eastAsia="Open Sans Light" w:hAnsi="Open Sans Light" w:cs="Open Sans Light"/>
        </w:rPr>
        <w:t>se detectan hasta la</w:t>
      </w:r>
      <w:r>
        <w:rPr>
          <w:rFonts w:ascii="Open Sans Light" w:eastAsia="Open Sans Light" w:hAnsi="Open Sans Light" w:cs="Open Sans Light"/>
        </w:rPr>
        <w:t xml:space="preserve"> compilación </w:t>
      </w:r>
      <w:r w:rsidRPr="00077EA8">
        <w:rPr>
          <w:rFonts w:ascii="Open Sans Light" w:eastAsia="Open Sans Light" w:hAnsi="Open Sans Light" w:cs="Open Sans Light"/>
        </w:rPr>
        <w:sym w:font="Wingdings" w:char="F0E0"/>
      </w:r>
      <w:r>
        <w:rPr>
          <w:rFonts w:ascii="Open Sans Light" w:eastAsia="Open Sans Light" w:hAnsi="Open Sans Light" w:cs="Open Sans Light"/>
        </w:rPr>
        <w:t xml:space="preserve"> </w:t>
      </w:r>
      <w:r>
        <w:rPr>
          <w:rFonts w:ascii="Open Sans Light" w:eastAsia="Open Sans Light" w:hAnsi="Open Sans Light" w:cs="Open Sans Light"/>
        </w:rPr>
        <w:t>más propenso a errores de ejecución.</w:t>
      </w:r>
      <w:r w:rsidRPr="00077EA8">
        <w:rPr>
          <w:rFonts w:ascii="Open Sans Light" w:eastAsia="Open Sans Light" w:hAnsi="Open Sans Light" w:cs="Open Sans Light"/>
        </w:rPr>
        <w:t xml:space="preserve"> </w:t>
      </w:r>
      <w:r>
        <w:rPr>
          <w:rFonts w:ascii="Open Sans Light" w:eastAsia="Open Sans Light" w:hAnsi="Open Sans Light" w:cs="Open Sans Light"/>
        </w:rPr>
        <w:t xml:space="preserve">(Tipado </w:t>
      </w:r>
      <w:r>
        <w:rPr>
          <w:rFonts w:ascii="Open Sans Light" w:eastAsia="Open Sans Light" w:hAnsi="Open Sans Light" w:cs="Open Sans Light"/>
        </w:rPr>
        <w:t>débil</w:t>
      </w:r>
      <w:r>
        <w:rPr>
          <w:rFonts w:ascii="Open Sans Light" w:eastAsia="Open Sans Light" w:hAnsi="Open Sans Light" w:cs="Open Sans Light"/>
        </w:rPr>
        <w:t>.)</w:t>
      </w:r>
    </w:p>
    <w:p w14:paraId="182CFCA0" w14:textId="59E3843F" w:rsidR="00077EA8" w:rsidRDefault="00077EA8" w:rsidP="00077EA8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085539EF" w14:textId="57FBDB6D" w:rsidR="005D5CAF" w:rsidRDefault="005D5CAF" w:rsidP="005D5CAF">
      <w:pPr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 w:rsidRPr="00107514">
        <w:rPr>
          <w:rFonts w:ascii="Rajdhani Semibold" w:eastAsia="Open Sans Extrabold" w:hAnsi="Rajdhani Semibold" w:cs="Rajdhani Semibold"/>
          <w:b/>
          <w:bCs/>
          <w:noProof/>
          <w:color w:val="C00000"/>
          <w:highlight w:val="yellow"/>
        </w:rPr>
        <w:t>Frameworks</w:t>
      </w:r>
    </w:p>
    <w:p w14:paraId="741DC673" w14:textId="77777777" w:rsidR="00D15053" w:rsidRDefault="00D15053" w:rsidP="005D5CAF">
      <w:pPr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2535D058" w14:textId="71786F5C" w:rsidR="005D5CAF" w:rsidRDefault="005D5CAF" w:rsidP="005D5CAF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5D5CAF">
        <w:rPr>
          <w:rFonts w:ascii="Open Sans Light" w:eastAsia="Open Sans Light" w:hAnsi="Open Sans Light" w:cs="Open Sans Light"/>
        </w:rPr>
        <w:t>Los frameworks</w:t>
      </w:r>
      <w:r>
        <w:rPr>
          <w:rFonts w:ascii="Open Sans Light" w:eastAsia="Open Sans Light" w:hAnsi="Open Sans Light" w:cs="Open Sans Light"/>
        </w:rPr>
        <w:t xml:space="preserve"> son estructuras con esquemas ya fabricados, lo que simplifica la elaboración de proyectos</w:t>
      </w:r>
      <w:r w:rsidR="00C12082">
        <w:rPr>
          <w:rFonts w:ascii="Open Sans Light" w:eastAsia="Open Sans Light" w:hAnsi="Open Sans Light" w:cs="Open Sans Light"/>
        </w:rPr>
        <w:t xml:space="preserve"> complementados según lo que necesitemos.</w:t>
      </w:r>
    </w:p>
    <w:p w14:paraId="6CE8BE3D" w14:textId="6ACA24B9" w:rsidR="00C12082" w:rsidRDefault="00C12082" w:rsidP="005D5CAF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Algunos ejemplos de frameworks:</w:t>
      </w:r>
    </w:p>
    <w:p w14:paraId="67EFBD13" w14:textId="42158C5B" w:rsidR="00C12082" w:rsidRDefault="00C12082" w:rsidP="005D5CAF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6578F6C7" w14:textId="4FB662DD" w:rsidR="00C12082" w:rsidRDefault="00D15053" w:rsidP="00C12082">
      <w:r>
        <w:rPr>
          <w:rFonts w:ascii="Open Sans Light" w:eastAsia="Open Sans Light" w:hAnsi="Open Sans Light" w:cs="Open Sans Light"/>
          <w:noProof/>
        </w:rPr>
        <w:drawing>
          <wp:anchor distT="0" distB="0" distL="114300" distR="114300" simplePos="0" relativeHeight="251658240" behindDoc="0" locked="0" layoutInCell="1" allowOverlap="1" wp14:anchorId="229FBF41" wp14:editId="0E43A3B2">
            <wp:simplePos x="0" y="0"/>
            <wp:positionH relativeFrom="column">
              <wp:posOffset>923416</wp:posOffset>
            </wp:positionH>
            <wp:positionV relativeFrom="paragraph">
              <wp:posOffset>52416</wp:posOffset>
            </wp:positionV>
            <wp:extent cx="1104265" cy="608965"/>
            <wp:effectExtent l="0" t="0" r="635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0756958" wp14:editId="1AD6ABAF">
            <wp:simplePos x="0" y="0"/>
            <wp:positionH relativeFrom="column">
              <wp:posOffset>3981224</wp:posOffset>
            </wp:positionH>
            <wp:positionV relativeFrom="paragraph">
              <wp:posOffset>121103</wp:posOffset>
            </wp:positionV>
            <wp:extent cx="781050" cy="311150"/>
            <wp:effectExtent l="0" t="0" r="6350" b="6350"/>
            <wp:wrapSquare wrapText="bothSides"/>
            <wp:docPr id="2" name="Imagen 2" descr="Vue.js: Qué es y por qué usarlo como framework de referencia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ue.js: Qué es y por qué usarlo como framework de referencia -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4" t="19427" r="22503" b="13538"/>
                    <a:stretch/>
                  </pic:blipFill>
                  <pic:spPr bwMode="auto">
                    <a:xfrm>
                      <a:off x="0" y="0"/>
                      <a:ext cx="7810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73FBF" w14:textId="270A2BBE" w:rsidR="00C12082" w:rsidRDefault="00C12082" w:rsidP="00C12082">
      <w:r>
        <w:fldChar w:fldCharType="begin"/>
      </w:r>
      <w:r>
        <w:instrText xml:space="preserve"> INCLUDEPICTURE "https://blog.arsys.es/file/uploads/2020/04/01-vuejs.jpg" \* MERGEFORMATINET </w:instrText>
      </w:r>
      <w:r>
        <w:fldChar w:fldCharType="separate"/>
      </w:r>
      <w:r>
        <w:fldChar w:fldCharType="end"/>
      </w:r>
    </w:p>
    <w:p w14:paraId="62270D05" w14:textId="5B21494F" w:rsidR="00C12082" w:rsidRDefault="00C12082" w:rsidP="005D5CAF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70316328" w14:textId="069FBF17" w:rsidR="00C12082" w:rsidRDefault="00C12082" w:rsidP="005D5CAF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2B760C7F" w14:textId="39727DE4" w:rsidR="00C12082" w:rsidRPr="005D5CAF" w:rsidRDefault="00D15053" w:rsidP="005D5CAF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1299D7" wp14:editId="3609213D">
            <wp:simplePos x="0" y="0"/>
            <wp:positionH relativeFrom="column">
              <wp:posOffset>923327</wp:posOffset>
            </wp:positionH>
            <wp:positionV relativeFrom="paragraph">
              <wp:posOffset>95451</wp:posOffset>
            </wp:positionV>
            <wp:extent cx="986790" cy="315595"/>
            <wp:effectExtent l="0" t="0" r="3810" b="1905"/>
            <wp:wrapSquare wrapText="bothSides"/>
            <wp:docPr id="4" name="Imagen 4" descr="Cursos Spring - Formación Java para empresas - Formadores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ursos Spring - Formación Java para empresas - Formadores I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0" t="14876" r="7387" b="25285"/>
                    <a:stretch/>
                  </pic:blipFill>
                  <pic:spPr bwMode="auto">
                    <a:xfrm>
                      <a:off x="0" y="0"/>
                      <a:ext cx="98679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F1C62D4" wp14:editId="0D6CA4E6">
            <wp:simplePos x="0" y="0"/>
            <wp:positionH relativeFrom="column">
              <wp:posOffset>3796401</wp:posOffset>
            </wp:positionH>
            <wp:positionV relativeFrom="paragraph">
              <wp:posOffset>100877</wp:posOffset>
            </wp:positionV>
            <wp:extent cx="1040765" cy="294005"/>
            <wp:effectExtent l="0" t="0" r="635" b="0"/>
            <wp:wrapSquare wrapText="bothSides"/>
            <wp:docPr id="6" name="Imagen 6" descr="Express.js - Workshop Fullstack JS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xpress.js - Workshop Fullstack JS Developer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79" t="27157" r="11875" b="25459"/>
                    <a:stretch/>
                  </pic:blipFill>
                  <pic:spPr bwMode="auto">
                    <a:xfrm>
                      <a:off x="0" y="0"/>
                      <a:ext cx="104076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BFB6E" w14:textId="3DA7CFB6" w:rsidR="00C12082" w:rsidRDefault="00C12082" w:rsidP="00C12082">
      <w:r>
        <w:fldChar w:fldCharType="begin"/>
      </w:r>
      <w:r>
        <w:instrText xml:space="preserve"> INCLUDEPICTURE "https://kmmx.mx/wp-content/uploads/2020/04/Curso-de-desarrollo-Web-con-Django.jpg" \* MERGEFORMATINET </w:instrText>
      </w:r>
      <w:r>
        <w:fldChar w:fldCharType="separate"/>
      </w:r>
      <w:r>
        <w:fldChar w:fldCharType="end"/>
      </w:r>
    </w:p>
    <w:p w14:paraId="3C872276" w14:textId="0B60A14F" w:rsidR="005D5CAF" w:rsidRDefault="005D5CAF" w:rsidP="00077EA8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5F257A3E" w14:textId="001F9C67" w:rsidR="00C12082" w:rsidRDefault="00C12082" w:rsidP="00C12082">
      <w:r>
        <w:fldChar w:fldCharType="begin"/>
      </w:r>
      <w:r>
        <w:instrText xml:space="preserve"> INCLUDEPICTURE "https://blobscdn.gitbook.com/v0/b/gitbook-28427.appspot.com/o/assets%2F-Lgyno4NC7rhy49BAEjN%2F-Lh14lb3LH4C886qWxYA%2F-Lh1DZeIUQennGd9RiHe%2FScreen%20Shot%202019-06-10%20at%2011.30.20%20AM.png?alt=media&amp;token=784b79f6-81b5-4308-97a2-155afb9d496f" \* MERGEFORMATINET </w:instrText>
      </w:r>
      <w:r>
        <w:fldChar w:fldCharType="separate"/>
      </w:r>
      <w:r>
        <w:fldChar w:fldCharType="end"/>
      </w:r>
    </w:p>
    <w:p w14:paraId="0B5F40BC" w14:textId="44A937E7" w:rsidR="00077EA8" w:rsidRPr="000C136F" w:rsidRDefault="00D15053" w:rsidP="000C136F">
      <w:r>
        <w:rPr>
          <w:noProof/>
        </w:rPr>
        <w:drawing>
          <wp:anchor distT="0" distB="0" distL="114300" distR="114300" simplePos="0" relativeHeight="251662336" behindDoc="0" locked="0" layoutInCell="1" allowOverlap="1" wp14:anchorId="6FA14549" wp14:editId="68553974">
            <wp:simplePos x="0" y="0"/>
            <wp:positionH relativeFrom="column">
              <wp:posOffset>3904150</wp:posOffset>
            </wp:positionH>
            <wp:positionV relativeFrom="paragraph">
              <wp:posOffset>72648</wp:posOffset>
            </wp:positionV>
            <wp:extent cx="859790" cy="304800"/>
            <wp:effectExtent l="0" t="0" r="3810" b="0"/>
            <wp:wrapSquare wrapText="bothSides"/>
            <wp:docPr id="5" name="Imagen 5" descr="Curso de desarrollo Web con Django – KMMX – Capacitación en TI, Web y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urso de desarrollo Web con Django – KMMX – Capacitación en TI, Web y Mobil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96" t="38083" r="12719" b="35415"/>
                    <a:stretch/>
                  </pic:blipFill>
                  <pic:spPr bwMode="auto">
                    <a:xfrm>
                      <a:off x="0" y="0"/>
                      <a:ext cx="85979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29E9ED4" wp14:editId="0A793FBD">
            <wp:simplePos x="0" y="0"/>
            <wp:positionH relativeFrom="column">
              <wp:posOffset>742572</wp:posOffset>
            </wp:positionH>
            <wp:positionV relativeFrom="paragraph">
              <wp:posOffset>52434</wp:posOffset>
            </wp:positionV>
            <wp:extent cx="1285240" cy="326390"/>
            <wp:effectExtent l="0" t="0" r="0" b="3810"/>
            <wp:wrapSquare wrapText="bothSides"/>
            <wp:docPr id="3" name="Imagen 3" descr="Cómo actualizar Angular-CLI de forma rápida y eficiente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ómo actualizar Angular-CLI de forma rápida y eficiente - DEV Community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67" b="25047"/>
                    <a:stretch/>
                  </pic:blipFill>
                  <pic:spPr bwMode="auto">
                    <a:xfrm>
                      <a:off x="0" y="0"/>
                      <a:ext cx="128524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082">
        <w:fldChar w:fldCharType="begin"/>
      </w:r>
      <w:r w:rsidR="00C12082">
        <w:instrText xml:space="preserve"> INCLUDEPICTURE "https://blog.clicko.es/wp-content/uploads/2020/10/novedades-laravel-8-clicko-informatica-programacion.png" \* MERGEFORMATINET </w:instrText>
      </w:r>
      <w:r w:rsidR="00C12082">
        <w:fldChar w:fldCharType="separate"/>
      </w:r>
      <w:r w:rsidR="00C12082">
        <w:fldChar w:fldCharType="end"/>
      </w:r>
    </w:p>
    <w:p w14:paraId="5C47ED3F" w14:textId="62DFF2C7" w:rsidR="00D15053" w:rsidRDefault="00D15053" w:rsidP="00C12082"/>
    <w:p w14:paraId="2622208A" w14:textId="7B5FF5E7" w:rsidR="00D15053" w:rsidRDefault="00D15053" w:rsidP="00C12082"/>
    <w:p w14:paraId="72E3AC7B" w14:textId="389B6036" w:rsidR="00D15053" w:rsidRDefault="00D15053" w:rsidP="00C12082"/>
    <w:p w14:paraId="3B841CA1" w14:textId="3BC6CC49" w:rsidR="00D15053" w:rsidRDefault="00D15053" w:rsidP="00C12082">
      <w:r>
        <w:rPr>
          <w:rFonts w:ascii="Open Sans Light" w:eastAsia="Open Sans Light" w:hAnsi="Open Sans Light" w:cs="Open Sans Light"/>
          <w:noProof/>
        </w:rPr>
        <w:drawing>
          <wp:anchor distT="0" distB="0" distL="114300" distR="114300" simplePos="0" relativeHeight="251665408" behindDoc="0" locked="0" layoutInCell="1" allowOverlap="1" wp14:anchorId="69707579" wp14:editId="5020E03C">
            <wp:simplePos x="0" y="0"/>
            <wp:positionH relativeFrom="column">
              <wp:posOffset>3728965</wp:posOffset>
            </wp:positionH>
            <wp:positionV relativeFrom="paragraph">
              <wp:posOffset>32278</wp:posOffset>
            </wp:positionV>
            <wp:extent cx="1104265" cy="384175"/>
            <wp:effectExtent l="0" t="0" r="63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F09A736" wp14:editId="0EDCAD71">
            <wp:simplePos x="0" y="0"/>
            <wp:positionH relativeFrom="column">
              <wp:posOffset>495884</wp:posOffset>
            </wp:positionH>
            <wp:positionV relativeFrom="paragraph">
              <wp:posOffset>95394</wp:posOffset>
            </wp:positionV>
            <wp:extent cx="1732915" cy="379730"/>
            <wp:effectExtent l="0" t="0" r="0" b="1270"/>
            <wp:wrapSquare wrapText="bothSides"/>
            <wp:docPr id="7" name="Imagen 7" descr="Novedades en Laravel 8 - Blog Clic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ovedades en Laravel 8 - Blog Clicko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51" b="22008"/>
                    <a:stretch/>
                  </pic:blipFill>
                  <pic:spPr bwMode="auto">
                    <a:xfrm>
                      <a:off x="0" y="0"/>
                      <a:ext cx="173291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0F4D7" w14:textId="0DDCE2C7" w:rsidR="00D15053" w:rsidRDefault="00D15053" w:rsidP="00C12082"/>
    <w:p w14:paraId="352C5B30" w14:textId="325B248E" w:rsidR="00D15053" w:rsidRDefault="00D15053" w:rsidP="00C12082"/>
    <w:p w14:paraId="4B802FF2" w14:textId="77777777" w:rsidR="00D15053" w:rsidRDefault="00D15053" w:rsidP="00C12082"/>
    <w:p w14:paraId="2C09BA0B" w14:textId="77777777" w:rsidR="00D15053" w:rsidRDefault="00D15053" w:rsidP="00C12082"/>
    <w:p w14:paraId="1CF85F29" w14:textId="77777777" w:rsidR="00D15053" w:rsidRDefault="00D15053" w:rsidP="00C12082"/>
    <w:p w14:paraId="3C820DAA" w14:textId="77777777" w:rsidR="00D15053" w:rsidRDefault="00D15053" w:rsidP="00C12082"/>
    <w:p w14:paraId="4CA47258" w14:textId="7F67645C" w:rsidR="00C12082" w:rsidRDefault="00C12082" w:rsidP="00C12082">
      <w:r>
        <w:fldChar w:fldCharType="begin"/>
      </w:r>
      <w:r>
        <w:instrText xml:space="preserve"> INCLUDEPICTURE "https://res.cloudinary.com/practicaldev/image/fetch/s--DYfpZirq--/c_limit%2Cf_auto%2Cfl_progressive%2Cq_auto%2Cw_880/https:/miro.medium.com/max/990/1%2AOc2PsJ-QKOUG2I8J3HNmWQ.png" \* MERGEFORMATINET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INCLUDEPICTURE "https://lh3.googleusercontent.com/proxy/j_07T9DC5jMjvQKH4GGKUeQGsC2-tezLqVXV5tXIOUgHs7KIj5ovEShQs8Ji2LoQBdMTeM_82TSuC1ZKa7iOTKkI2ABhqfJOOAZtaIdvph35XMTKofr_G48307Ev" \* MERGEFORMATINET </w:instrText>
      </w:r>
      <w:r>
        <w:fldChar w:fldCharType="separate"/>
      </w:r>
      <w:r>
        <w:fldChar w:fldCharType="end"/>
      </w:r>
    </w:p>
    <w:p w14:paraId="2970DD9B" w14:textId="2F1C9FC5" w:rsidR="00107514" w:rsidRDefault="00107514" w:rsidP="00107514">
      <w:pPr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 w:rsidRPr="00107514">
        <w:rPr>
          <w:rFonts w:ascii="Rajdhani Semibold" w:eastAsia="Open Sans Extrabold" w:hAnsi="Rajdhani Semibold" w:cs="Rajdhani Semibold"/>
          <w:b/>
          <w:bCs/>
          <w:noProof/>
          <w:color w:val="C00000"/>
          <w:highlight w:val="yellow"/>
        </w:rPr>
        <w:t>Paradigmas de Programación</w:t>
      </w:r>
    </w:p>
    <w:p w14:paraId="782A1D4F" w14:textId="77777777" w:rsidR="00D15053" w:rsidRDefault="00D15053" w:rsidP="00107514">
      <w:pPr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6FB2881C" w14:textId="77777777" w:rsidR="00D15053" w:rsidRDefault="00D15053" w:rsidP="00107514">
      <w:pPr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4403BB5F" w14:textId="3C3950C0" w:rsidR="000C136F" w:rsidRDefault="00D15053" w:rsidP="00D15053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 w:rsidRPr="005D5CAF">
        <w:rPr>
          <w:rFonts w:ascii="Open Sans Light" w:eastAsia="Open Sans Light" w:hAnsi="Open Sans Light" w:cs="Open Sans Light"/>
        </w:rPr>
        <w:t xml:space="preserve">Los </w:t>
      </w:r>
      <w:r>
        <w:rPr>
          <w:rFonts w:ascii="Open Sans Light" w:eastAsia="Open Sans Light" w:hAnsi="Open Sans Light" w:cs="Open Sans Light"/>
        </w:rPr>
        <w:t xml:space="preserve">paradigmas de programación componen formas de pensamiento bajo un modelo preestablecido. El primer paradigma fue un modelo estructurado (simulación compleja). </w:t>
      </w:r>
    </w:p>
    <w:p w14:paraId="03578CBF" w14:textId="2FD619B1" w:rsidR="00294B87" w:rsidRDefault="00294B87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1A579B85" w14:textId="467AA2BD" w:rsidR="00C12082" w:rsidRDefault="00C12082" w:rsidP="00C12082"/>
    <w:p w14:paraId="3B9E4AD3" w14:textId="43A459B7" w:rsidR="002454DC" w:rsidRDefault="00D15053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BF96F11" wp14:editId="1F359026">
            <wp:simplePos x="0" y="0"/>
            <wp:positionH relativeFrom="column">
              <wp:posOffset>-316865</wp:posOffset>
            </wp:positionH>
            <wp:positionV relativeFrom="paragraph">
              <wp:posOffset>233680</wp:posOffset>
            </wp:positionV>
            <wp:extent cx="6470650" cy="414591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33AD6" w14:textId="39B4DB91" w:rsidR="00107514" w:rsidRDefault="00107514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6A580984" w14:textId="4E71F481" w:rsidR="00107514" w:rsidRDefault="00107514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04BDD3C1" w14:textId="01715342" w:rsidR="00107514" w:rsidRDefault="00107514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7393AAAB" w14:textId="03075BF6" w:rsidR="00107514" w:rsidRDefault="00107514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4C5F925B" w14:textId="097E8A6D" w:rsidR="00107514" w:rsidRDefault="00107514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56912826" w14:textId="19BE2E9F" w:rsidR="00107514" w:rsidRDefault="00107514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300F440F" w14:textId="54B2B310" w:rsidR="00107514" w:rsidRDefault="00107514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668C4ED1" w14:textId="2FB8983F" w:rsidR="00107514" w:rsidRDefault="00107514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57B56713" w14:textId="65403AF6" w:rsidR="00107514" w:rsidRDefault="00107514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6C22E141" w14:textId="11287E6A" w:rsidR="00107514" w:rsidRDefault="00107514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59866F77" w14:textId="156F0299" w:rsidR="00107514" w:rsidRDefault="00107514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5EC35D4E" w14:textId="77777777" w:rsidR="00107514" w:rsidRPr="002454DC" w:rsidRDefault="00107514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610C365C" w14:textId="4D5AADE8" w:rsidR="002454DC" w:rsidRPr="00852BA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sectPr w:rsidR="002454DC" w:rsidRPr="00852BAC" w:rsidSect="00A2245D">
      <w:type w:val="continuous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E6CCA" w14:textId="77777777" w:rsidR="00A33AEF" w:rsidRDefault="00A33AEF" w:rsidP="00C73A4B">
      <w:r>
        <w:separator/>
      </w:r>
    </w:p>
  </w:endnote>
  <w:endnote w:type="continuationSeparator" w:id="0">
    <w:p w14:paraId="49FABA11" w14:textId="77777777" w:rsidR="00A33AEF" w:rsidRDefault="00A33AEF" w:rsidP="00C7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Rajdhani Semibold">
    <w:altName w:val="Rajdhani Semibold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Open Sans Extrabold">
    <w:altName w:val="Open Sans Extrabold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ajdhani">
    <w:altName w:val="Rajdhani"/>
    <w:panose1 w:val="020B0604020202020204"/>
    <w:charset w:val="4D"/>
    <w:family w:val="auto"/>
    <w:pitch w:val="variable"/>
    <w:sig w:usb0="00008007" w:usb1="00000000" w:usb2="00000000" w:usb3="00000000" w:csb0="00000093" w:csb1="00000000"/>
  </w:font>
  <w:font w:name="Rajdhani Medium">
    <w:altName w:val="Rajdhani Medium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050B7" w14:textId="77777777" w:rsidR="00696099" w:rsidRDefault="0069609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4D327A05" w14:textId="15A47CB1" w:rsidR="00936DF2" w:rsidRDefault="00A33AEF">
    <w:pPr>
      <w:pBdr>
        <w:top w:val="nil"/>
        <w:left w:val="nil"/>
        <w:bottom w:val="nil"/>
        <w:right w:val="nil"/>
        <w:between w:val="nil"/>
      </w:pBdr>
      <w:jc w:val="righ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6C940" w14:textId="77777777" w:rsidR="00696099" w:rsidRDefault="0069609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EE6AD35" w14:textId="45A80EA6" w:rsidR="00936DF2" w:rsidRDefault="00A33AEF">
    <w:pPr>
      <w:pBdr>
        <w:top w:val="nil"/>
        <w:left w:val="nil"/>
        <w:bottom w:val="nil"/>
        <w:right w:val="nil"/>
        <w:between w:val="nil"/>
      </w:pBdr>
      <w:ind w:left="-15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4A3BA" w14:textId="77777777" w:rsidR="00A33AEF" w:rsidRDefault="00A33AEF" w:rsidP="00C73A4B">
      <w:r>
        <w:separator/>
      </w:r>
    </w:p>
  </w:footnote>
  <w:footnote w:type="continuationSeparator" w:id="0">
    <w:p w14:paraId="73BAD696" w14:textId="77777777" w:rsidR="00A33AEF" w:rsidRDefault="00A33AEF" w:rsidP="00C73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A494F0B"/>
    <w:multiLevelType w:val="multilevel"/>
    <w:tmpl w:val="3DE4BE88"/>
    <w:lvl w:ilvl="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bCs/>
        <w:color w:val="404040" w:themeColor="text1" w:themeTint="BF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633643"/>
    <w:multiLevelType w:val="hybridMultilevel"/>
    <w:tmpl w:val="E758A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27EA0"/>
    <w:multiLevelType w:val="hybridMultilevel"/>
    <w:tmpl w:val="29D2E0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B6552"/>
    <w:multiLevelType w:val="hybridMultilevel"/>
    <w:tmpl w:val="7E726234"/>
    <w:lvl w:ilvl="0" w:tplc="59268F64">
      <w:start w:val="6"/>
      <w:numFmt w:val="bullet"/>
      <w:lvlText w:val="-"/>
      <w:lvlJc w:val="left"/>
      <w:pPr>
        <w:ind w:left="1080" w:hanging="360"/>
      </w:pPr>
      <w:rPr>
        <w:rFonts w:ascii="Open Sans Light" w:eastAsia="Open Sans Light" w:hAnsi="Open Sans Light" w:cs="Open Sans Light" w:hint="default"/>
        <w:i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C05216"/>
    <w:multiLevelType w:val="hybridMultilevel"/>
    <w:tmpl w:val="251C10DA"/>
    <w:lvl w:ilvl="0" w:tplc="EBCEE91A">
      <w:start w:val="1"/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55E41"/>
    <w:multiLevelType w:val="hybridMultilevel"/>
    <w:tmpl w:val="452C0B2A"/>
    <w:lvl w:ilvl="0" w:tplc="A9DC0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6449C"/>
    <w:multiLevelType w:val="multilevel"/>
    <w:tmpl w:val="32E00FA4"/>
    <w:lvl w:ilvl="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bCs/>
        <w:i w:val="0"/>
        <w:iCs w:val="0"/>
        <w:color w:val="404040" w:themeColor="text1" w:themeTint="BF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37942AA"/>
    <w:multiLevelType w:val="hybridMultilevel"/>
    <w:tmpl w:val="18CCB2CA"/>
    <w:lvl w:ilvl="0" w:tplc="A798E8EE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12AFA"/>
    <w:multiLevelType w:val="hybridMultilevel"/>
    <w:tmpl w:val="B4A8020A"/>
    <w:lvl w:ilvl="0" w:tplc="550059C8">
      <w:start w:val="2"/>
      <w:numFmt w:val="bullet"/>
      <w:lvlText w:val="-"/>
      <w:lvlJc w:val="left"/>
      <w:pPr>
        <w:ind w:left="720" w:hanging="360"/>
      </w:pPr>
      <w:rPr>
        <w:rFonts w:ascii="Rajdhani Semibold" w:eastAsia="Open Sans Extrabold" w:hAnsi="Rajdhani Semibold" w:cs="Rajdhani Semibold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F6C57"/>
    <w:multiLevelType w:val="hybridMultilevel"/>
    <w:tmpl w:val="4FCE0058"/>
    <w:lvl w:ilvl="0" w:tplc="A9DC0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4089C"/>
    <w:multiLevelType w:val="hybridMultilevel"/>
    <w:tmpl w:val="CD18C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B0718C"/>
    <w:multiLevelType w:val="hybridMultilevel"/>
    <w:tmpl w:val="93F6C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6"/>
  </w:num>
  <w:num w:numId="5">
    <w:abstractNumId w:val="15"/>
  </w:num>
  <w:num w:numId="6">
    <w:abstractNumId w:val="5"/>
  </w:num>
  <w:num w:numId="7">
    <w:abstractNumId w:val="13"/>
  </w:num>
  <w:num w:numId="8">
    <w:abstractNumId w:val="9"/>
  </w:num>
  <w:num w:numId="9">
    <w:abstractNumId w:val="7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14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4B"/>
    <w:rsid w:val="00000AE5"/>
    <w:rsid w:val="00040E52"/>
    <w:rsid w:val="00077EA8"/>
    <w:rsid w:val="00095EC7"/>
    <w:rsid w:val="000C136F"/>
    <w:rsid w:val="00107514"/>
    <w:rsid w:val="001252AF"/>
    <w:rsid w:val="00165A56"/>
    <w:rsid w:val="001C145F"/>
    <w:rsid w:val="001C23B6"/>
    <w:rsid w:val="001E6056"/>
    <w:rsid w:val="002454DC"/>
    <w:rsid w:val="00294B87"/>
    <w:rsid w:val="002A7FE0"/>
    <w:rsid w:val="003C0E5C"/>
    <w:rsid w:val="003D1A98"/>
    <w:rsid w:val="003D2DD1"/>
    <w:rsid w:val="003E1AB4"/>
    <w:rsid w:val="00404E82"/>
    <w:rsid w:val="004723ED"/>
    <w:rsid w:val="004B1BDD"/>
    <w:rsid w:val="004E5991"/>
    <w:rsid w:val="00586374"/>
    <w:rsid w:val="005C78D8"/>
    <w:rsid w:val="005D5CAF"/>
    <w:rsid w:val="00696099"/>
    <w:rsid w:val="006A5E86"/>
    <w:rsid w:val="006B7D9D"/>
    <w:rsid w:val="006D4608"/>
    <w:rsid w:val="00732C3E"/>
    <w:rsid w:val="0076114A"/>
    <w:rsid w:val="00765F8F"/>
    <w:rsid w:val="0078057B"/>
    <w:rsid w:val="00785C56"/>
    <w:rsid w:val="007C615E"/>
    <w:rsid w:val="00852BAC"/>
    <w:rsid w:val="00881945"/>
    <w:rsid w:val="008E3693"/>
    <w:rsid w:val="00904E63"/>
    <w:rsid w:val="00912367"/>
    <w:rsid w:val="00934102"/>
    <w:rsid w:val="00934607"/>
    <w:rsid w:val="009431F7"/>
    <w:rsid w:val="00950538"/>
    <w:rsid w:val="009923C9"/>
    <w:rsid w:val="00A2245D"/>
    <w:rsid w:val="00A33AEF"/>
    <w:rsid w:val="00A97196"/>
    <w:rsid w:val="00AA43D2"/>
    <w:rsid w:val="00AC458F"/>
    <w:rsid w:val="00AD06DF"/>
    <w:rsid w:val="00B7396B"/>
    <w:rsid w:val="00BA76F2"/>
    <w:rsid w:val="00C12082"/>
    <w:rsid w:val="00C73A4B"/>
    <w:rsid w:val="00C81E64"/>
    <w:rsid w:val="00CA4EB5"/>
    <w:rsid w:val="00CB0E50"/>
    <w:rsid w:val="00CD7C88"/>
    <w:rsid w:val="00D15053"/>
    <w:rsid w:val="00D31332"/>
    <w:rsid w:val="00D36488"/>
    <w:rsid w:val="00D70596"/>
    <w:rsid w:val="00DC17F2"/>
    <w:rsid w:val="00E075C9"/>
    <w:rsid w:val="00E348FB"/>
    <w:rsid w:val="00EB751D"/>
    <w:rsid w:val="00ED1006"/>
    <w:rsid w:val="00EF09EC"/>
    <w:rsid w:val="00F02F90"/>
    <w:rsid w:val="00F676C9"/>
    <w:rsid w:val="00FA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91C8A"/>
  <w15:chartTrackingRefBased/>
  <w15:docId w15:val="{66697C05-2A66-6747-9748-3154A495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82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73A4B"/>
    <w:pPr>
      <w:spacing w:before="480"/>
      <w:outlineLvl w:val="0"/>
    </w:pPr>
    <w:rPr>
      <w:color w:val="00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A4B"/>
    <w:rPr>
      <w:rFonts w:ascii="Times New Roman" w:eastAsia="Times New Roman" w:hAnsi="Times New Roman" w:cs="Times New Roman"/>
      <w:color w:val="000000"/>
      <w:sz w:val="32"/>
      <w:szCs w:val="3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C73A4B"/>
    <w:rPr>
      <w:color w:val="E01B84"/>
    </w:rPr>
  </w:style>
  <w:style w:type="character" w:customStyle="1" w:styleId="SubttuloCar">
    <w:name w:val="Subtítulo Car"/>
    <w:basedOn w:val="Fuentedeprrafopredeter"/>
    <w:link w:val="Subttulo"/>
    <w:uiPriority w:val="11"/>
    <w:rsid w:val="00C73A4B"/>
    <w:rPr>
      <w:rFonts w:ascii="Times New Roman" w:eastAsia="Times New Roman" w:hAnsi="Times New Roman" w:cs="Times New Roman"/>
      <w:color w:val="E01B84"/>
      <w:lang w:eastAsia="es-MX"/>
    </w:rPr>
  </w:style>
  <w:style w:type="paragraph" w:styleId="Prrafodelista">
    <w:name w:val="List Paragraph"/>
    <w:basedOn w:val="Normal"/>
    <w:uiPriority w:val="34"/>
    <w:qFormat/>
    <w:rsid w:val="00C73A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3A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3A4B"/>
    <w:rPr>
      <w:rFonts w:ascii="Times New Roman" w:eastAsia="Times New Roman" w:hAnsi="Times New Roman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73A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A4B"/>
    <w:rPr>
      <w:rFonts w:ascii="Times New Roman" w:eastAsia="Times New Roman" w:hAnsi="Times New Roman" w:cs="Times New Roman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D3133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313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Mejia Toscano</dc:creator>
  <cp:keywords/>
  <dc:description/>
  <cp:lastModifiedBy>Angelica Mejia Toscano</cp:lastModifiedBy>
  <cp:revision>5</cp:revision>
  <dcterms:created xsi:type="dcterms:W3CDTF">2021-04-26T18:48:00Z</dcterms:created>
  <dcterms:modified xsi:type="dcterms:W3CDTF">2021-04-26T21:28:00Z</dcterms:modified>
</cp:coreProperties>
</file>