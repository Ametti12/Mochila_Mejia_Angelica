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A52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3C0B2B0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04941F3C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675722A2" w14:textId="77777777" w:rsidR="00A97196" w:rsidRPr="006D4608" w:rsidRDefault="00A97196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b/>
          <w:bCs/>
          <w:color w:val="C00000"/>
          <w:sz w:val="56"/>
          <w:szCs w:val="56"/>
        </w:rPr>
      </w:pPr>
      <w:r w:rsidRPr="006D4608">
        <w:rPr>
          <w:rFonts w:ascii="Rajdhani Semibold" w:eastAsia="Rajdhani" w:hAnsi="Rajdhani Semibold" w:cs="Rajdhani Semibold"/>
          <w:b/>
          <w:bCs/>
          <w:color w:val="C00000"/>
          <w:sz w:val="40"/>
          <w:szCs w:val="40"/>
        </w:rPr>
        <w:t>Mochila del viajero</w:t>
      </w:r>
    </w:p>
    <w:p w14:paraId="43FAD793" w14:textId="39FC85FF" w:rsidR="00C73A4B" w:rsidRPr="006D4608" w:rsidRDefault="00C73A4B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Medium" w:hAnsi="Rajdhani Medium" w:cs="Rajdhani Medium"/>
        </w:rPr>
      </w:pPr>
      <w:r w:rsidRPr="006D4608">
        <w:rPr>
          <w:rFonts w:ascii="Rajdhani Medium" w:hAnsi="Rajdhani Medium" w:cs="Rajdhani Medium"/>
        </w:rPr>
        <w:t>Introducción a la informática</w:t>
      </w:r>
    </w:p>
    <w:p w14:paraId="092CF49A" w14:textId="6A3098CF" w:rsidR="00C73A4B" w:rsidRPr="006D4608" w:rsidRDefault="00C73A4B" w:rsidP="00C73A4B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color w:val="7030A0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6D4608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Clase </w:t>
      </w:r>
      <w:r w:rsidR="00934102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8</w:t>
      </w:r>
      <w:r w:rsidR="003D2DD1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. </w:t>
      </w:r>
      <w:r w:rsidR="00934102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PROCESOS</w:t>
      </w:r>
    </w:p>
    <w:p w14:paraId="3D909D0F" w14:textId="77777777" w:rsidR="00696099" w:rsidRDefault="00696099" w:rsidP="00C73A4B">
      <w:pPr>
        <w:pStyle w:val="Ttulo1"/>
        <w:rPr>
          <w:rFonts w:ascii="Open Sans Extrabold" w:eastAsia="Open Sans Extrabold" w:hAnsi="Open Sans Extrabold" w:cs="Open Sans Extrabold"/>
          <w:noProof/>
          <w:color w:val="434343"/>
          <w:sz w:val="22"/>
          <w:szCs w:val="22"/>
        </w:rPr>
      </w:pPr>
      <w:bookmarkStart w:id="2" w:name="_2et92p0" w:colFirst="0" w:colLast="0"/>
      <w:bookmarkEnd w:id="2"/>
    </w:p>
    <w:p w14:paraId="1CB07564" w14:textId="581FA659" w:rsidR="00C73A4B" w:rsidRPr="006D4608" w:rsidRDefault="00000AE5" w:rsidP="00C73A4B">
      <w:pPr>
        <w:pStyle w:val="Ttulo1"/>
        <w:rPr>
          <w:rFonts w:ascii="Rajdhani Semibold" w:eastAsia="Open Sans Extrabold" w:hAnsi="Rajdhani Semibold" w:cs="Rajdhani Semibold"/>
          <w:b/>
          <w:bCs/>
          <w:color w:val="434343"/>
          <w:sz w:val="24"/>
          <w:szCs w:val="24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sz w:val="24"/>
          <w:szCs w:val="24"/>
        </w:rPr>
        <w:t>Resumen de clase:</w:t>
      </w:r>
    </w:p>
    <w:p w14:paraId="72D3EA0B" w14:textId="77777777" w:rsid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461DBCF" w14:textId="4AABC6D4" w:rsidR="002454DC" w:rsidRP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2454DC">
        <w:rPr>
          <w:rFonts w:ascii="Open Sans Light" w:eastAsia="Open Sans Light" w:hAnsi="Open Sans Light" w:cs="Open Sans Light"/>
        </w:rPr>
        <w:t>Es un programa en ejecución junto con su entorno asociado (registros, variables, etc)</w:t>
      </w:r>
    </w:p>
    <w:p w14:paraId="193A78C1" w14:textId="2A01733F" w:rsid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2454DC">
        <w:rPr>
          <w:rFonts w:ascii="Open Sans Light" w:eastAsia="Open Sans Light" w:hAnsi="Open Sans Light" w:cs="Open Sans Light"/>
        </w:rPr>
        <w:t>Al pedir exportar un archivo — - -&gt; proceso.</w:t>
      </w:r>
    </w:p>
    <w:p w14:paraId="14AF013F" w14:textId="77777777" w:rsidR="002454DC" w:rsidRP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733754CF" w14:textId="638AE461" w:rsid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2454DC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ESTADOS: </w:t>
      </w:r>
      <w:r w:rsidRPr="002454DC">
        <w:rPr>
          <w:rFonts w:ascii="Open Sans Light" w:eastAsia="Open Sans Light" w:hAnsi="Open Sans Light" w:cs="Open Sans Light"/>
        </w:rPr>
        <w:t xml:space="preserve"> </w:t>
      </w:r>
      <w:r>
        <w:rPr>
          <w:rFonts w:ascii="Open Sans Light" w:eastAsia="Open Sans Light" w:hAnsi="Open Sans Light" w:cs="Open Sans Light"/>
        </w:rPr>
        <w:t>nuevo, listo, en eje</w:t>
      </w:r>
      <w:r w:rsidRPr="002454DC">
        <w:rPr>
          <w:rFonts w:ascii="Open Sans Light" w:eastAsia="Open Sans Light" w:hAnsi="Open Sans Light" w:cs="Open Sans Light"/>
        </w:rPr>
        <w:t>cución.</w:t>
      </w:r>
    </w:p>
    <w:p w14:paraId="626858DE" w14:textId="77777777" w:rsidR="002454DC" w:rsidRP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2CBD7B17" w14:textId="60F5235C" w:rsidR="002454DC" w:rsidRDefault="00040E52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El c</w:t>
      </w:r>
      <w:r w:rsidR="002454DC" w:rsidRPr="002454DC">
        <w:rPr>
          <w:rFonts w:ascii="Open Sans Light" w:eastAsia="Open Sans Light" w:hAnsi="Open Sans Light" w:cs="Open Sans Light"/>
        </w:rPr>
        <w:t xml:space="preserve">ambio de proceso es cuando un proceso que se está ejecutando se interrumpe (pasa a bloqueado) y se inicia otro proceso. </w:t>
      </w:r>
      <w:r>
        <w:rPr>
          <w:rFonts w:ascii="Open Sans Light" w:eastAsia="Open Sans Light" w:hAnsi="Open Sans Light" w:cs="Open Sans Light"/>
        </w:rPr>
        <w:t>C</w:t>
      </w:r>
      <w:r w:rsidR="002454DC" w:rsidRPr="002454DC">
        <w:rPr>
          <w:rFonts w:ascii="Open Sans Light" w:eastAsia="Open Sans Light" w:hAnsi="Open Sans Light" w:cs="Open Sans Light"/>
        </w:rPr>
        <w:t>uando eso sucede, hay un cambio de contexto, porque el sistema operativo toma el control</w:t>
      </w:r>
      <w:r>
        <w:rPr>
          <w:rFonts w:ascii="Open Sans Light" w:eastAsia="Open Sans Light" w:hAnsi="Open Sans Light" w:cs="Open Sans Light"/>
        </w:rPr>
        <w:t>.</w:t>
      </w:r>
    </w:p>
    <w:p w14:paraId="7FBEFD0C" w14:textId="45E6CCCE" w:rsidR="002454DC" w:rsidRP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2454DC">
        <w:rPr>
          <w:rFonts w:ascii="Open Sans Light" w:eastAsia="Open Sans Light" w:hAnsi="Open Sans Light" w:cs="Open Sans Light"/>
        </w:rPr>
        <w:t xml:space="preserve">Proceso A es sacado y entra el B </w:t>
      </w:r>
      <w:r w:rsidR="00040E52">
        <w:rPr>
          <w:rFonts w:ascii="Open Sans Light" w:eastAsia="Open Sans Light" w:hAnsi="Open Sans Light" w:cs="Open Sans Light"/>
        </w:rPr>
        <w:t xml:space="preserve"> </w:t>
      </w:r>
      <w:r w:rsidR="00040E52" w:rsidRPr="002454DC">
        <w:rPr>
          <w:rFonts w:ascii="Open Sans Light" w:eastAsia="Open Sans Light" w:hAnsi="Open Sans Light" w:cs="Open Sans Light"/>
        </w:rPr>
        <w:t xml:space="preserve">—&gt; </w:t>
      </w:r>
      <w:r w:rsidRPr="002454DC">
        <w:rPr>
          <w:rFonts w:ascii="Open Sans Light" w:eastAsia="Open Sans Light" w:hAnsi="Open Sans Light" w:cs="Open Sans Light"/>
        </w:rPr>
        <w:t xml:space="preserve">cambio de proceso. </w:t>
      </w:r>
    </w:p>
    <w:p w14:paraId="5CFEB603" w14:textId="375A5C36" w:rsidR="002454DC" w:rsidRP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2454DC">
        <w:rPr>
          <w:rFonts w:ascii="Open Sans Light" w:eastAsia="Open Sans Light" w:hAnsi="Open Sans Light" w:cs="Open Sans Light"/>
        </w:rPr>
        <w:t>CPU pierde la administración, el Kernel toma el poder —&gt; Cambio de contexto.</w:t>
      </w:r>
    </w:p>
    <w:p w14:paraId="32996649" w14:textId="77777777" w:rsidR="002454DC" w:rsidRP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41F5C627" w14:textId="694BA0A0" w:rsid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2454DC">
        <w:rPr>
          <w:rFonts w:ascii="Open Sans Light" w:eastAsia="Open Sans Light" w:hAnsi="Open Sans Light" w:cs="Open Sans Light"/>
        </w:rPr>
        <w:t>SO organiza orden de ejecución de procesos. Hace plan de acción- - &gt; CPU lo ejecuta instrucción según el plan.</w:t>
      </w:r>
    </w:p>
    <w:p w14:paraId="155E10BD" w14:textId="54B4EABE" w:rsid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3B9E4AD3" w14:textId="77777777" w:rsidR="002454DC" w:rsidRP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0CBF9286" w14:textId="7D47F3BF" w:rsidR="002454DC" w:rsidRPr="00040E52" w:rsidRDefault="002454DC" w:rsidP="00040E52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040E52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- - -  - CREACION DE PROCESOS</w:t>
      </w:r>
    </w:p>
    <w:p w14:paraId="2C64D5AE" w14:textId="77777777" w:rsidR="002454DC" w:rsidRDefault="002454DC" w:rsidP="00040E52">
      <w:pPr>
        <w:autoSpaceDE w:val="0"/>
        <w:autoSpaceDN w:val="0"/>
        <w:adjustRightInd w:val="0"/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</w:pPr>
      <w:r w:rsidRPr="00040E52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1. Interactiva:</w:t>
      </w: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 xml:space="preserve"> poner exportar archivo.</w:t>
      </w:r>
    </w:p>
    <w:p w14:paraId="2F88495A" w14:textId="77777777" w:rsidR="00040E52" w:rsidRDefault="002454DC" w:rsidP="00040E52">
      <w:pPr>
        <w:autoSpaceDE w:val="0"/>
        <w:autoSpaceDN w:val="0"/>
        <w:adjustRightInd w:val="0"/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</w:pPr>
      <w:r w:rsidRPr="00040E52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2. Llamada al stma:</w:t>
      </w: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 xml:space="preserve"> en 2do plano, petición de programa/software recursos al SO.</w:t>
      </w:r>
    </w:p>
    <w:p w14:paraId="408E48C6" w14:textId="77777777" w:rsidR="00040E52" w:rsidRPr="00040E52" w:rsidRDefault="00040E52" w:rsidP="00040E52">
      <w:pPr>
        <w:autoSpaceDE w:val="0"/>
        <w:autoSpaceDN w:val="0"/>
        <w:adjustRightInd w:val="0"/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</w:pPr>
    </w:p>
    <w:p w14:paraId="195C44E9" w14:textId="1A72C8CE" w:rsidR="00040E52" w:rsidRPr="00040E52" w:rsidRDefault="00040E52" w:rsidP="00040E52">
      <w:pPr>
        <w:autoSpaceDE w:val="0"/>
        <w:autoSpaceDN w:val="0"/>
        <w:adjustRightInd w:val="0"/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</w:pPr>
      <w:r w:rsidRPr="00040E52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- - -  - </w:t>
      </w:r>
      <w:r w:rsidRPr="00040E52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TIPO</w:t>
      </w:r>
      <w:r w:rsidRPr="00040E52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DE PROCESOS</w:t>
      </w:r>
    </w:p>
    <w:p w14:paraId="38B59F31" w14:textId="77777777" w:rsidR="00040E52" w:rsidRDefault="00040E52" w:rsidP="00040E52">
      <w:pPr>
        <w:autoSpaceDE w:val="0"/>
        <w:autoSpaceDN w:val="0"/>
        <w:adjustRightInd w:val="0"/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</w:pPr>
    </w:p>
    <w:p w14:paraId="2A4F4FEA" w14:textId="2D8AA7C7" w:rsidR="002454DC" w:rsidRPr="00040E52" w:rsidRDefault="002454DC" w:rsidP="00040E52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040E52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1.</w:t>
      </w:r>
      <w:r w:rsidR="00040E52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  <w:r w:rsidRPr="00040E52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INDEPENDIENTES:</w:t>
      </w:r>
      <w:r w:rsidR="00040E52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  <w:r w:rsidR="00040E52"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 xml:space="preserve"> Tienen lo necesario para no afectar ni ser afectados por otros procesos.</w:t>
      </w:r>
    </w:p>
    <w:p w14:paraId="38817374" w14:textId="4314FBFA" w:rsidR="002454DC" w:rsidRPr="00040E52" w:rsidRDefault="002454DC" w:rsidP="00040E52">
      <w:pPr>
        <w:autoSpaceDE w:val="0"/>
        <w:autoSpaceDN w:val="0"/>
        <w:adjustRightInd w:val="0"/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</w:pPr>
      <w:r w:rsidRPr="00040E52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2. COOPERATIVOS: </w:t>
      </w:r>
      <w:r w:rsidRPr="00040E52"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 xml:space="preserve"> </w:t>
      </w:r>
      <w:r w:rsidR="00040E52" w:rsidRPr="00040E52"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>C</w:t>
      </w:r>
      <w:r w:rsidRPr="00040E52"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>o</w:t>
      </w:r>
      <w:r w:rsidR="00040E52" w:rsidRPr="00040E52"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>mparten</w:t>
      </w:r>
      <w:r w:rsidRPr="00040E52"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 xml:space="preserve"> disponibilidad </w:t>
      </w:r>
      <w:r w:rsidR="00040E52" w:rsidRPr="00040E52"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>o información d</w:t>
      </w:r>
      <w:r w:rsidRPr="00040E52"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>e otros procesos</w:t>
      </w:r>
      <w:r w:rsidR="00040E52"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>.</w:t>
      </w:r>
    </w:p>
    <w:p w14:paraId="2CED7AB4" w14:textId="2D891E0A" w:rsidR="002454DC" w:rsidRDefault="002454DC" w:rsidP="002454DC">
      <w:pPr>
        <w:autoSpaceDE w:val="0"/>
        <w:autoSpaceDN w:val="0"/>
        <w:adjustRightInd w:val="0"/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</w:pPr>
    </w:p>
    <w:p w14:paraId="00522686" w14:textId="77777777" w:rsidR="002454DC" w:rsidRDefault="002454DC" w:rsidP="002454DC">
      <w:pPr>
        <w:autoSpaceDE w:val="0"/>
        <w:autoSpaceDN w:val="0"/>
        <w:adjustRightInd w:val="0"/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</w:pPr>
    </w:p>
    <w:p w14:paraId="4B010C82" w14:textId="69F270E8" w:rsidR="002454DC" w:rsidRPr="002454DC" w:rsidRDefault="002454DC" w:rsidP="002454DC">
      <w:pPr>
        <w:autoSpaceDE w:val="0"/>
        <w:autoSpaceDN w:val="0"/>
        <w:adjustRightInd w:val="0"/>
        <w:jc w:val="center"/>
        <w:rPr>
          <w:rFonts w:ascii="AppleSystemUIFont" w:eastAsia="MS Mincho" w:hAnsi="AppleSystemUIFont" w:cs="AppleSystemUIFont"/>
          <w:b/>
          <w:bCs/>
          <w:sz w:val="26"/>
          <w:szCs w:val="26"/>
          <w:lang w:val="es-MX" w:eastAsia="en-US"/>
        </w:rPr>
      </w:pPr>
      <w:r w:rsidRPr="002454DC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- - —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Comunicación entre Procesos</w:t>
      </w:r>
      <w:r w:rsidRPr="002454DC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- - —</w:t>
      </w:r>
    </w:p>
    <w:p w14:paraId="0249BF4E" w14:textId="0D6E18A9" w:rsidR="002454DC" w:rsidRP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 xml:space="preserve">1. Paso de mensajes: </w:t>
      </w:r>
      <w:r w:rsidRPr="002454DC">
        <w:rPr>
          <w:rFonts w:ascii="Open Sans Light" w:eastAsia="Open Sans Light" w:hAnsi="Open Sans Light" w:cs="Open Sans Light"/>
        </w:rPr>
        <w:t>señales de un proc</w:t>
      </w:r>
      <w:r>
        <w:rPr>
          <w:rFonts w:ascii="Open Sans Light" w:eastAsia="Open Sans Light" w:hAnsi="Open Sans Light" w:cs="Open Sans Light"/>
        </w:rPr>
        <w:t>eso</w:t>
      </w:r>
      <w:r w:rsidRPr="002454DC">
        <w:rPr>
          <w:rFonts w:ascii="Open Sans Light" w:eastAsia="Open Sans Light" w:hAnsi="Open Sans Light" w:cs="Open Sans Light"/>
        </w:rPr>
        <w:t xml:space="preserve"> a otro para su gestión. Operaciones de envío-recepción. No comparten memo</w:t>
      </w:r>
      <w:r>
        <w:rPr>
          <w:rFonts w:ascii="Open Sans Light" w:eastAsia="Open Sans Light" w:hAnsi="Open Sans Light" w:cs="Open Sans Light"/>
        </w:rPr>
        <w:t>ria.</w:t>
      </w:r>
    </w:p>
    <w:p w14:paraId="623CD246" w14:textId="318F4E18" w:rsidR="002454DC" w:rsidRDefault="002454DC" w:rsidP="002454DC">
      <w:pPr>
        <w:autoSpaceDE w:val="0"/>
        <w:autoSpaceDN w:val="0"/>
        <w:adjustRightInd w:val="0"/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</w:pP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lastRenderedPageBreak/>
        <w:t xml:space="preserve">2. Memoria compartida: </w:t>
      </w:r>
      <w:r w:rsidRPr="002454DC">
        <w:rPr>
          <w:rFonts w:ascii="Open Sans Light" w:eastAsia="Open Sans Light" w:hAnsi="Open Sans Light" w:cs="Open Sans Light"/>
        </w:rPr>
        <w:t>(+</w:t>
      </w:r>
      <w:r>
        <w:rPr>
          <w:rFonts w:ascii="Open Sans Light" w:eastAsia="Open Sans Light" w:hAnsi="Open Sans Light" w:cs="Open Sans Light"/>
        </w:rPr>
        <w:t xml:space="preserve"> </w:t>
      </w:r>
      <w:r w:rsidRPr="002454DC">
        <w:rPr>
          <w:rFonts w:ascii="Open Sans Light" w:eastAsia="Open Sans Light" w:hAnsi="Open Sans Light" w:cs="Open Sans Light"/>
        </w:rPr>
        <w:t>econ</w:t>
      </w:r>
      <w:r>
        <w:rPr>
          <w:rFonts w:ascii="Open Sans Light" w:eastAsia="Open Sans Light" w:hAnsi="Open Sans Light" w:cs="Open Sans Light"/>
        </w:rPr>
        <w:t>ó</w:t>
      </w:r>
      <w:r w:rsidRPr="002454DC">
        <w:rPr>
          <w:rFonts w:ascii="Open Sans Light" w:eastAsia="Open Sans Light" w:hAnsi="Open Sans Light" w:cs="Open Sans Light"/>
        </w:rPr>
        <w:t>mica que multiprocesador) 2 procesos pueden realizarse compartiendo memoria e intercambiando info</w:t>
      </w:r>
      <w:r>
        <w:rPr>
          <w:rFonts w:ascii="Open Sans Light" w:eastAsia="Open Sans Light" w:hAnsi="Open Sans Light" w:cs="Open Sans Light"/>
        </w:rPr>
        <w:t>rmación</w:t>
      </w:r>
      <w:r w:rsidRPr="002454DC">
        <w:rPr>
          <w:rFonts w:ascii="Open Sans Light" w:eastAsia="Open Sans Light" w:hAnsi="Open Sans Light" w:cs="Open Sans Light"/>
        </w:rPr>
        <w:t>. El kernel intermediario en esta comunicación, decide si aprueba o no la solicitud.</w:t>
      </w:r>
    </w:p>
    <w:p w14:paraId="4CAD20F6" w14:textId="77777777" w:rsidR="002454DC" w:rsidRDefault="002454DC" w:rsidP="002454DC">
      <w:pPr>
        <w:autoSpaceDE w:val="0"/>
        <w:autoSpaceDN w:val="0"/>
        <w:adjustRightInd w:val="0"/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</w:pPr>
    </w:p>
    <w:p w14:paraId="4B0DF6AA" w14:textId="3B7B3AB3" w:rsidR="002454DC" w:rsidRPr="002454DC" w:rsidRDefault="002454DC" w:rsidP="002454DC">
      <w:pPr>
        <w:pStyle w:val="Prrafodelista"/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2454DC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- - —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TECNICAS DE PLANIFICACION</w:t>
      </w:r>
      <w:r w:rsidRPr="002454DC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- - —</w:t>
      </w:r>
    </w:p>
    <w:p w14:paraId="562E04FB" w14:textId="716BAE63" w:rsidR="002454DC" w:rsidRDefault="002454DC" w:rsidP="002454DC">
      <w:pPr>
        <w:autoSpaceDE w:val="0"/>
        <w:autoSpaceDN w:val="0"/>
        <w:adjustRightInd w:val="0"/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</w:pPr>
    </w:p>
    <w:p w14:paraId="3E820267" w14:textId="088B238A" w:rsidR="002454DC" w:rsidRDefault="002454DC" w:rsidP="002454DC">
      <w:pPr>
        <w:autoSpaceDE w:val="0"/>
        <w:autoSpaceDN w:val="0"/>
        <w:adjustRightInd w:val="0"/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</w:pP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>Son las p</w:t>
      </w: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>ol</w:t>
      </w: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>í</w:t>
      </w: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>ticas de los SO para realizar gestión del procesador</w:t>
      </w: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>:</w:t>
      </w:r>
    </w:p>
    <w:p w14:paraId="1CA2EE81" w14:textId="03F29C58" w:rsid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 xml:space="preserve">FIFO: </w:t>
      </w:r>
      <w:r w:rsidRPr="002454DC">
        <w:rPr>
          <w:rFonts w:ascii="Open Sans Light" w:eastAsia="Open Sans Light" w:hAnsi="Open Sans Light" w:cs="Open Sans Light"/>
        </w:rPr>
        <w:t>Primero en entrar, primero en salir. (Menor rendimiento)</w:t>
      </w:r>
      <w:r>
        <w:rPr>
          <w:rFonts w:ascii="Open Sans Light" w:eastAsia="Open Sans Light" w:hAnsi="Open Sans Light" w:cs="Open Sans Light"/>
        </w:rPr>
        <w:t>.</w:t>
      </w:r>
    </w:p>
    <w:p w14:paraId="0D649D29" w14:textId="77777777" w:rsidR="002454DC" w:rsidRP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31A49079" w14:textId="67EDE26B" w:rsid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 xml:space="preserve">SJF: </w:t>
      </w:r>
      <w:r w:rsidRPr="002454DC">
        <w:rPr>
          <w:rFonts w:ascii="Open Sans Light" w:eastAsia="Open Sans Light" w:hAnsi="Open Sans Light" w:cs="Open Sans Light"/>
        </w:rPr>
        <w:t>Shorter Job First: prioridad por menor tiempo de ejecución</w:t>
      </w:r>
      <w:r>
        <w:rPr>
          <w:rFonts w:ascii="Open Sans Light" w:eastAsia="Open Sans Light" w:hAnsi="Open Sans Light" w:cs="Open Sans Light"/>
        </w:rPr>
        <w:t xml:space="preserve"> </w:t>
      </w:r>
      <w:r w:rsidRPr="002454DC">
        <w:rPr>
          <w:rFonts w:ascii="Open Sans Light" w:eastAsia="Open Sans Light" w:hAnsi="Open Sans Light" w:cs="Open Sans Light"/>
        </w:rPr>
        <w:t>(sin embargo no interrumpe).</w:t>
      </w:r>
    </w:p>
    <w:p w14:paraId="2C140960" w14:textId="77777777" w:rsidR="002454DC" w:rsidRP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114741FC" w14:textId="17B86DF0" w:rsid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 xml:space="preserve">SRJF: </w:t>
      </w:r>
      <w:r w:rsidRPr="002454DC">
        <w:rPr>
          <w:rFonts w:ascii="Open Sans Light" w:eastAsia="Open Sans Light" w:hAnsi="Open Sans Light" w:cs="Open Sans Light"/>
        </w:rPr>
        <w:t>Shorter Remaining: por lo que le quede de ejecutar (tiempo restante +corto: interrumpe un proceso si llega uno con menor tiempo de eje</w:t>
      </w:r>
      <w:r>
        <w:rPr>
          <w:rFonts w:ascii="Open Sans Light" w:eastAsia="Open Sans Light" w:hAnsi="Open Sans Light" w:cs="Open Sans Light"/>
        </w:rPr>
        <w:t>cución</w:t>
      </w:r>
      <w:r w:rsidRPr="002454DC">
        <w:rPr>
          <w:rFonts w:ascii="Open Sans Light" w:eastAsia="Open Sans Light" w:hAnsi="Open Sans Light" w:cs="Open Sans Light"/>
        </w:rPr>
        <w:t>. Mayor eficiencia. Puede ser injusto porque un proc</w:t>
      </w:r>
      <w:r>
        <w:rPr>
          <w:rFonts w:ascii="Open Sans Light" w:eastAsia="Open Sans Light" w:hAnsi="Open Sans Light" w:cs="Open Sans Light"/>
        </w:rPr>
        <w:t>eso</w:t>
      </w:r>
      <w:r w:rsidRPr="002454DC">
        <w:rPr>
          <w:rFonts w:ascii="Open Sans Light" w:eastAsia="Open Sans Light" w:hAnsi="Open Sans Light" w:cs="Open Sans Light"/>
        </w:rPr>
        <w:t xml:space="preserve"> corto puede echar uno largo que est</w:t>
      </w:r>
      <w:r>
        <w:rPr>
          <w:rFonts w:ascii="Open Sans Light" w:eastAsia="Open Sans Light" w:hAnsi="Open Sans Light" w:cs="Open Sans Light"/>
        </w:rPr>
        <w:t xml:space="preserve">é </w:t>
      </w:r>
      <w:r w:rsidRPr="002454DC">
        <w:rPr>
          <w:rFonts w:ascii="Open Sans Light" w:eastAsia="Open Sans Light" w:hAnsi="Open Sans Light" w:cs="Open Sans Light"/>
        </w:rPr>
        <w:t>terminando. Presenta mayor sobrecarga.</w:t>
      </w:r>
    </w:p>
    <w:p w14:paraId="195E3D4C" w14:textId="77777777" w:rsidR="002454DC" w:rsidRP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75BB13B8" w14:textId="4F624D6C" w:rsid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 xml:space="preserve">ROUND-ROBIN: </w:t>
      </w:r>
      <w:r w:rsidRPr="002454DC">
        <w:rPr>
          <w:rFonts w:ascii="Open Sans Light" w:eastAsia="Open Sans Light" w:hAnsi="Open Sans Light" w:cs="Open Sans Light"/>
        </w:rPr>
        <w:t xml:space="preserve">Quantum de tiempo específico. </w:t>
      </w:r>
      <w:r>
        <w:rPr>
          <w:rFonts w:ascii="Open Sans Light" w:eastAsia="Open Sans Light" w:hAnsi="Open Sans Light" w:cs="Open Sans Light"/>
        </w:rPr>
        <w:t xml:space="preserve">Pasan de nuevo a la cola de espera si el proceso aún queda con tiempos de ejecución. </w:t>
      </w:r>
    </w:p>
    <w:p w14:paraId="094106A6" w14:textId="77777777" w:rsidR="002454DC" w:rsidRP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24F07C5F" w14:textId="772213E9" w:rsidR="002454DC" w:rsidRDefault="002454DC" w:rsidP="002454DC">
      <w:pPr>
        <w:autoSpaceDE w:val="0"/>
        <w:autoSpaceDN w:val="0"/>
        <w:adjustRightInd w:val="0"/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</w:pP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 xml:space="preserve">Colas múltiples: </w:t>
      </w:r>
      <w:r w:rsidRPr="002454DC">
        <w:rPr>
          <w:rFonts w:ascii="Open Sans Light" w:eastAsia="Open Sans Light" w:hAnsi="Open Sans Light" w:cs="Open Sans Light"/>
        </w:rPr>
        <w:t>aplica método por clasificación.</w:t>
      </w:r>
    </w:p>
    <w:p w14:paraId="7162D331" w14:textId="77777777" w:rsidR="002454DC" w:rsidRDefault="002454DC" w:rsidP="002454DC">
      <w:pPr>
        <w:autoSpaceDE w:val="0"/>
        <w:autoSpaceDN w:val="0"/>
        <w:adjustRightInd w:val="0"/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</w:pPr>
    </w:p>
    <w:p w14:paraId="38E00C2C" w14:textId="4D67966C" w:rsidR="002454DC" w:rsidRDefault="002454DC" w:rsidP="002454DC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2454DC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- - —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  <w:r w:rsidRPr="002454DC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CRITERIOS DE ELECCION - - —</w:t>
      </w:r>
    </w:p>
    <w:p w14:paraId="56353FFA" w14:textId="77777777" w:rsidR="002454DC" w:rsidRPr="002454DC" w:rsidRDefault="002454DC" w:rsidP="002454DC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063FCEA7" w14:textId="5CF4AE76" w:rsid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 xml:space="preserve">Tiempo de procesador : </w:t>
      </w:r>
      <w:r w:rsidRPr="002454DC">
        <w:rPr>
          <w:rFonts w:ascii="Open Sans Light" w:eastAsia="Open Sans Light" w:hAnsi="Open Sans Light" w:cs="Open Sans Light"/>
        </w:rPr>
        <w:t>tiempo que use del procesador (sin contar momentos bloqueados por entrada/salida)</w:t>
      </w:r>
    </w:p>
    <w:p w14:paraId="31D5DCAE" w14:textId="77777777" w:rsidR="002454DC" w:rsidRP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58E787E7" w14:textId="7FE4E713" w:rsid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 xml:space="preserve">Tiempo de respuesta: </w:t>
      </w:r>
      <w:r w:rsidRPr="002454DC">
        <w:rPr>
          <w:rFonts w:ascii="Open Sans Light" w:eastAsia="Open Sans Light" w:hAnsi="Open Sans Light" w:cs="Open Sans Light"/>
        </w:rPr>
        <w:t>velocidad del ordenador en dar rtaa  a la petición . Depende de la velocidad de los dispositivos entra/salida.</w:t>
      </w:r>
    </w:p>
    <w:p w14:paraId="0B81CA41" w14:textId="77777777" w:rsidR="002454DC" w:rsidRDefault="002454DC" w:rsidP="002454DC">
      <w:pPr>
        <w:autoSpaceDE w:val="0"/>
        <w:autoSpaceDN w:val="0"/>
        <w:adjustRightInd w:val="0"/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</w:pPr>
    </w:p>
    <w:p w14:paraId="45557B57" w14:textId="64835E40" w:rsid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 xml:space="preserve">Tiempo de espera: </w:t>
      </w:r>
      <w:r>
        <w:rPr>
          <w:rFonts w:ascii="Open Sans Light" w:eastAsia="Open Sans Light" w:hAnsi="Open Sans Light" w:cs="Open Sans Light"/>
        </w:rPr>
        <w:t>Tiem</w:t>
      </w:r>
      <w:r w:rsidRPr="002454DC">
        <w:rPr>
          <w:rFonts w:ascii="Open Sans Light" w:eastAsia="Open Sans Light" w:hAnsi="Open Sans Light" w:cs="Open Sans Light"/>
        </w:rPr>
        <w:t>po de espera en las colas (proc activos pero sin ser ejecutados)</w:t>
      </w:r>
      <w:r>
        <w:rPr>
          <w:rFonts w:ascii="Open Sans Light" w:eastAsia="Open Sans Light" w:hAnsi="Open Sans Light" w:cs="Open Sans Light"/>
        </w:rPr>
        <w:t>.</w:t>
      </w:r>
    </w:p>
    <w:p w14:paraId="1EC3AE52" w14:textId="77777777" w:rsidR="002454DC" w:rsidRDefault="002454DC" w:rsidP="002454DC">
      <w:pPr>
        <w:autoSpaceDE w:val="0"/>
        <w:autoSpaceDN w:val="0"/>
        <w:adjustRightInd w:val="0"/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</w:pPr>
    </w:p>
    <w:p w14:paraId="7B698AF3" w14:textId="2C1A16AE" w:rsid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 xml:space="preserve">Tiempo de servicio: </w:t>
      </w:r>
      <w:r w:rsidRPr="002454DC">
        <w:rPr>
          <w:rFonts w:ascii="Open Sans Light" w:eastAsia="Open Sans Light" w:hAnsi="Open Sans Light" w:cs="Open Sans Light"/>
        </w:rPr>
        <w:t>tiempo que tarda en ejecutarse un proc</w:t>
      </w:r>
      <w:r>
        <w:rPr>
          <w:rFonts w:ascii="Open Sans Light" w:eastAsia="Open Sans Light" w:hAnsi="Open Sans Light" w:cs="Open Sans Light"/>
        </w:rPr>
        <w:t>eso</w:t>
      </w:r>
      <w:r w:rsidRPr="002454DC">
        <w:rPr>
          <w:rFonts w:ascii="Open Sans Light" w:eastAsia="Open Sans Light" w:hAnsi="Open Sans Light" w:cs="Open Sans Light"/>
        </w:rPr>
        <w:t xml:space="preserve"> (carga en memoria</w:t>
      </w:r>
      <w:r>
        <w:rPr>
          <w:rFonts w:ascii="Open Sans Light" w:eastAsia="Open Sans Light" w:hAnsi="Open Sans Light" w:cs="Open Sans Light"/>
        </w:rPr>
        <w:t xml:space="preserve"> </w:t>
      </w:r>
      <w:r w:rsidRPr="002454DC">
        <w:rPr>
          <w:rFonts w:ascii="Open Sans Light" w:eastAsia="Open Sans Light" w:hAnsi="Open Sans Light" w:cs="Open Sans Light"/>
        </w:rPr>
        <w:t>+</w:t>
      </w:r>
      <w:r>
        <w:rPr>
          <w:rFonts w:ascii="Open Sans Light" w:eastAsia="Open Sans Light" w:hAnsi="Open Sans Light" w:cs="Open Sans Light"/>
        </w:rPr>
        <w:t xml:space="preserve"> </w:t>
      </w:r>
      <w:r w:rsidRPr="002454DC">
        <w:rPr>
          <w:rFonts w:ascii="Open Sans Light" w:eastAsia="Open Sans Light" w:hAnsi="Open Sans Light" w:cs="Open Sans Light"/>
        </w:rPr>
        <w:t>espera</w:t>
      </w:r>
      <w:r>
        <w:rPr>
          <w:rFonts w:ascii="Open Sans Light" w:eastAsia="Open Sans Light" w:hAnsi="Open Sans Light" w:cs="Open Sans Light"/>
        </w:rPr>
        <w:t xml:space="preserve"> </w:t>
      </w:r>
      <w:r w:rsidRPr="002454DC">
        <w:rPr>
          <w:rFonts w:ascii="Open Sans Light" w:eastAsia="Open Sans Light" w:hAnsi="Open Sans Light" w:cs="Open Sans Light"/>
        </w:rPr>
        <w:t>+</w:t>
      </w:r>
      <w:r>
        <w:rPr>
          <w:rFonts w:ascii="Open Sans Light" w:eastAsia="Open Sans Light" w:hAnsi="Open Sans Light" w:cs="Open Sans Light"/>
        </w:rPr>
        <w:t xml:space="preserve"> </w:t>
      </w:r>
      <w:r w:rsidRPr="002454DC">
        <w:rPr>
          <w:rFonts w:ascii="Open Sans Light" w:eastAsia="Open Sans Light" w:hAnsi="Open Sans Light" w:cs="Open Sans Light"/>
        </w:rPr>
        <w:t>ejecución</w:t>
      </w:r>
      <w:r w:rsidRPr="002454DC">
        <w:rPr>
          <w:rFonts w:ascii="Open Sans Light" w:eastAsia="Open Sans Light" w:hAnsi="Open Sans Light" w:cs="Open Sans Light"/>
        </w:rPr>
        <w:t xml:space="preserve"> en procesador</w:t>
      </w:r>
      <w:r>
        <w:rPr>
          <w:rFonts w:ascii="Open Sans Light" w:eastAsia="Open Sans Light" w:hAnsi="Open Sans Light" w:cs="Open Sans Light"/>
        </w:rPr>
        <w:t xml:space="preserve"> </w:t>
      </w:r>
      <w:r w:rsidRPr="002454DC">
        <w:rPr>
          <w:rFonts w:ascii="Open Sans Light" w:eastAsia="Open Sans Light" w:hAnsi="Open Sans Light" w:cs="Open Sans Light"/>
        </w:rPr>
        <w:t>+</w:t>
      </w:r>
      <w:r>
        <w:rPr>
          <w:rFonts w:ascii="Open Sans Light" w:eastAsia="Open Sans Light" w:hAnsi="Open Sans Light" w:cs="Open Sans Light"/>
        </w:rPr>
        <w:t xml:space="preserve"> </w:t>
      </w:r>
      <w:r w:rsidRPr="002454DC">
        <w:rPr>
          <w:rFonts w:ascii="Open Sans Light" w:eastAsia="Open Sans Light" w:hAnsi="Open Sans Light" w:cs="Open Sans Light"/>
        </w:rPr>
        <w:t>tiempo consumido entre entra-salida).</w:t>
      </w:r>
    </w:p>
    <w:p w14:paraId="0CF1B5DE" w14:textId="77777777" w:rsidR="002454DC" w:rsidRP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1B047E05" w14:textId="2FDABE4C" w:rsid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 xml:space="preserve">Tiempo de ejecución: </w:t>
      </w:r>
      <w:r w:rsidRPr="002454DC">
        <w:rPr>
          <w:rFonts w:ascii="Open Sans Light" w:eastAsia="Open Sans Light" w:hAnsi="Open Sans Light" w:cs="Open Sans Light"/>
        </w:rPr>
        <w:t xml:space="preserve">Es el tiempo teórico que necesitaría el proceso para ejecutarse sin estuviese solo.  tiempo de serv- tiempo espera en cola. </w:t>
      </w:r>
    </w:p>
    <w:p w14:paraId="75C3295F" w14:textId="77777777" w:rsidR="002454DC" w:rsidRDefault="002454DC" w:rsidP="002454DC">
      <w:pPr>
        <w:autoSpaceDE w:val="0"/>
        <w:autoSpaceDN w:val="0"/>
        <w:adjustRightInd w:val="0"/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</w:pPr>
    </w:p>
    <w:p w14:paraId="16635578" w14:textId="5B171174" w:rsid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t xml:space="preserve">Rendimiento: </w:t>
      </w:r>
      <w:r w:rsidRPr="002454DC">
        <w:rPr>
          <w:rFonts w:ascii="Open Sans Light" w:eastAsia="Open Sans Light" w:hAnsi="Open Sans Light" w:cs="Open Sans Light"/>
        </w:rPr>
        <w:t># de proc realizados por unidad de tiempo.</w:t>
      </w:r>
    </w:p>
    <w:p w14:paraId="1F05775E" w14:textId="77777777" w:rsidR="002454DC" w:rsidRDefault="002454DC" w:rsidP="002454DC">
      <w:pPr>
        <w:autoSpaceDE w:val="0"/>
        <w:autoSpaceDN w:val="0"/>
        <w:adjustRightInd w:val="0"/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</w:pPr>
    </w:p>
    <w:p w14:paraId="610C365C" w14:textId="7BD2934A" w:rsidR="002454DC" w:rsidRPr="00852BA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AppleSystemUIFont" w:eastAsia="MS Mincho" w:hAnsi="AppleSystemUIFont" w:cs="AppleSystemUIFont"/>
          <w:sz w:val="26"/>
          <w:szCs w:val="26"/>
          <w:lang w:val="es-MX" w:eastAsia="en-US"/>
        </w:rPr>
        <w:lastRenderedPageBreak/>
        <w:t xml:space="preserve">Eficiencia: </w:t>
      </w:r>
      <w:r w:rsidRPr="002454DC">
        <w:rPr>
          <w:rFonts w:ascii="Open Sans Light" w:eastAsia="Open Sans Light" w:hAnsi="Open Sans Light" w:cs="Open Sans Light"/>
        </w:rPr>
        <w:t>uso del recurso mas caro el mayor tiempo posible para lograr un mayor rendimiento.</w:t>
      </w:r>
    </w:p>
    <w:sectPr w:rsidR="002454DC" w:rsidRPr="00852BAC">
      <w:footerReference w:type="default" r:id="rId7"/>
      <w:footerReference w:type="first" r:id="rId8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E45DD" w14:textId="77777777" w:rsidR="004B1BDD" w:rsidRDefault="004B1BDD" w:rsidP="00C73A4B">
      <w:r>
        <w:separator/>
      </w:r>
    </w:p>
  </w:endnote>
  <w:endnote w:type="continuationSeparator" w:id="0">
    <w:p w14:paraId="7B4DB6AC" w14:textId="77777777" w:rsidR="004B1BDD" w:rsidRDefault="004B1BDD" w:rsidP="00C7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ajdhani Semibold">
    <w:altName w:val="Rajdhani Semibold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Rajdhani">
    <w:altName w:val="Rajdhani"/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Rajdhani Medium">
    <w:altName w:val="Rajdhani Medium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Open Sans Extrabold">
    <w:altName w:val="Open Sans Extrabold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050B7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D327A05" w14:textId="15A47CB1" w:rsidR="00936DF2" w:rsidRDefault="004B1BDD">
    <w:pPr>
      <w:pBdr>
        <w:top w:val="nil"/>
        <w:left w:val="nil"/>
        <w:bottom w:val="nil"/>
        <w:right w:val="nil"/>
        <w:between w:val="nil"/>
      </w:pBdr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6C940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EE6AD35" w14:textId="45A80EA6" w:rsidR="00936DF2" w:rsidRDefault="004B1BDD">
    <w:pPr>
      <w:pBdr>
        <w:top w:val="nil"/>
        <w:left w:val="nil"/>
        <w:bottom w:val="nil"/>
        <w:right w:val="nil"/>
        <w:between w:val="nil"/>
      </w:pBdr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B2C27" w14:textId="77777777" w:rsidR="004B1BDD" w:rsidRDefault="004B1BDD" w:rsidP="00C73A4B">
      <w:r>
        <w:separator/>
      </w:r>
    </w:p>
  </w:footnote>
  <w:footnote w:type="continuationSeparator" w:id="0">
    <w:p w14:paraId="286B861E" w14:textId="77777777" w:rsidR="004B1BDD" w:rsidRDefault="004B1BDD" w:rsidP="00C73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A494F0B"/>
    <w:multiLevelType w:val="multilevel"/>
    <w:tmpl w:val="3DE4BE88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633643"/>
    <w:multiLevelType w:val="hybridMultilevel"/>
    <w:tmpl w:val="E758A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27EA0"/>
    <w:multiLevelType w:val="hybridMultilevel"/>
    <w:tmpl w:val="29D2E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B6552"/>
    <w:multiLevelType w:val="hybridMultilevel"/>
    <w:tmpl w:val="7E726234"/>
    <w:lvl w:ilvl="0" w:tplc="59268F64">
      <w:start w:val="6"/>
      <w:numFmt w:val="bullet"/>
      <w:lvlText w:val="-"/>
      <w:lvlJc w:val="left"/>
      <w:pPr>
        <w:ind w:left="1080" w:hanging="360"/>
      </w:pPr>
      <w:rPr>
        <w:rFonts w:ascii="Open Sans Light" w:eastAsia="Open Sans Light" w:hAnsi="Open Sans Light" w:cs="Open Sans Light" w:hint="default"/>
        <w:i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C05216"/>
    <w:multiLevelType w:val="hybridMultilevel"/>
    <w:tmpl w:val="251C10DA"/>
    <w:lvl w:ilvl="0" w:tplc="EBCEE91A">
      <w:start w:val="1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55E41"/>
    <w:multiLevelType w:val="hybridMultilevel"/>
    <w:tmpl w:val="452C0B2A"/>
    <w:lvl w:ilvl="0" w:tplc="A9DC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6449C"/>
    <w:multiLevelType w:val="multilevel"/>
    <w:tmpl w:val="32E00FA4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i w:val="0"/>
        <w:iCs w:val="0"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37942AA"/>
    <w:multiLevelType w:val="hybridMultilevel"/>
    <w:tmpl w:val="18CCB2CA"/>
    <w:lvl w:ilvl="0" w:tplc="A798E8E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F6C57"/>
    <w:multiLevelType w:val="hybridMultilevel"/>
    <w:tmpl w:val="4FCE0058"/>
    <w:lvl w:ilvl="0" w:tplc="A9DC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4089C"/>
    <w:multiLevelType w:val="hybridMultilevel"/>
    <w:tmpl w:val="CD18C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0718C"/>
    <w:multiLevelType w:val="hybridMultilevel"/>
    <w:tmpl w:val="93F6C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14"/>
  </w:num>
  <w:num w:numId="6">
    <w:abstractNumId w:val="5"/>
  </w:num>
  <w:num w:numId="7">
    <w:abstractNumId w:val="12"/>
  </w:num>
  <w:num w:numId="8">
    <w:abstractNumId w:val="9"/>
  </w:num>
  <w:num w:numId="9">
    <w:abstractNumId w:val="7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4B"/>
    <w:rsid w:val="00000AE5"/>
    <w:rsid w:val="00040E52"/>
    <w:rsid w:val="001252AF"/>
    <w:rsid w:val="00165A56"/>
    <w:rsid w:val="001C145F"/>
    <w:rsid w:val="001C23B6"/>
    <w:rsid w:val="001E6056"/>
    <w:rsid w:val="002454DC"/>
    <w:rsid w:val="002A7FE0"/>
    <w:rsid w:val="003D1A98"/>
    <w:rsid w:val="003D2DD1"/>
    <w:rsid w:val="003E1AB4"/>
    <w:rsid w:val="00404E82"/>
    <w:rsid w:val="004723ED"/>
    <w:rsid w:val="004B1BDD"/>
    <w:rsid w:val="004E5991"/>
    <w:rsid w:val="00586374"/>
    <w:rsid w:val="005C78D8"/>
    <w:rsid w:val="00696099"/>
    <w:rsid w:val="006A5E86"/>
    <w:rsid w:val="006B7D9D"/>
    <w:rsid w:val="006D4608"/>
    <w:rsid w:val="00732C3E"/>
    <w:rsid w:val="0076114A"/>
    <w:rsid w:val="00765F8F"/>
    <w:rsid w:val="0078057B"/>
    <w:rsid w:val="00785C56"/>
    <w:rsid w:val="007C615E"/>
    <w:rsid w:val="00852BAC"/>
    <w:rsid w:val="00881945"/>
    <w:rsid w:val="008E3693"/>
    <w:rsid w:val="00904E63"/>
    <w:rsid w:val="00912367"/>
    <w:rsid w:val="00934102"/>
    <w:rsid w:val="00934607"/>
    <w:rsid w:val="009431F7"/>
    <w:rsid w:val="00950538"/>
    <w:rsid w:val="009923C9"/>
    <w:rsid w:val="00A97196"/>
    <w:rsid w:val="00AA43D2"/>
    <w:rsid w:val="00AC458F"/>
    <w:rsid w:val="00AD06DF"/>
    <w:rsid w:val="00B7396B"/>
    <w:rsid w:val="00BA76F2"/>
    <w:rsid w:val="00C73A4B"/>
    <w:rsid w:val="00C81E64"/>
    <w:rsid w:val="00CA4EB5"/>
    <w:rsid w:val="00CB0E50"/>
    <w:rsid w:val="00CD7C88"/>
    <w:rsid w:val="00D31332"/>
    <w:rsid w:val="00D36488"/>
    <w:rsid w:val="00D70596"/>
    <w:rsid w:val="00DC17F2"/>
    <w:rsid w:val="00E075C9"/>
    <w:rsid w:val="00E348FB"/>
    <w:rsid w:val="00EB751D"/>
    <w:rsid w:val="00ED1006"/>
    <w:rsid w:val="00EF09EC"/>
    <w:rsid w:val="00F02F90"/>
    <w:rsid w:val="00F676C9"/>
    <w:rsid w:val="00FA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1C8A"/>
  <w15:chartTrackingRefBased/>
  <w15:docId w15:val="{66697C05-2A66-6747-9748-3154A495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4DC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73A4B"/>
    <w:pPr>
      <w:spacing w:before="480"/>
      <w:outlineLvl w:val="0"/>
    </w:pPr>
    <w:rPr>
      <w:color w:val="00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A4B"/>
    <w:rPr>
      <w:rFonts w:ascii="Times New Roman" w:eastAsia="Times New Roman" w:hAnsi="Times New Roman" w:cs="Times New Roman"/>
      <w:color w:val="000000"/>
      <w:sz w:val="32"/>
      <w:szCs w:val="3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A4B"/>
    <w:rPr>
      <w:color w:val="E01B84"/>
    </w:rPr>
  </w:style>
  <w:style w:type="character" w:customStyle="1" w:styleId="SubttuloCar">
    <w:name w:val="Subtítulo Car"/>
    <w:basedOn w:val="Fuentedeprrafopredeter"/>
    <w:link w:val="Subttulo"/>
    <w:uiPriority w:val="11"/>
    <w:rsid w:val="00C73A4B"/>
    <w:rPr>
      <w:rFonts w:ascii="Times New Roman" w:eastAsia="Times New Roman" w:hAnsi="Times New Roman" w:cs="Times New Roman"/>
      <w:color w:val="E01B84"/>
      <w:lang w:eastAsia="es-MX"/>
    </w:rPr>
  </w:style>
  <w:style w:type="paragraph" w:styleId="Prrafodelista">
    <w:name w:val="List Paragraph"/>
    <w:basedOn w:val="Normal"/>
    <w:uiPriority w:val="34"/>
    <w:qFormat/>
    <w:rsid w:val="00C73A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3133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31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Mejia Toscano</dc:creator>
  <cp:keywords/>
  <dc:description/>
  <cp:lastModifiedBy>Angelica Mejia Toscano</cp:lastModifiedBy>
  <cp:revision>3</cp:revision>
  <dcterms:created xsi:type="dcterms:W3CDTF">2021-04-17T01:53:00Z</dcterms:created>
  <dcterms:modified xsi:type="dcterms:W3CDTF">2021-04-17T02:07:00Z</dcterms:modified>
</cp:coreProperties>
</file>