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3D909D0F" w14:textId="1E873B93" w:rsidR="00696099" w:rsidRPr="00AF108D" w:rsidRDefault="00C73A4B" w:rsidP="00AF108D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="00E77A5C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5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bookmarkStart w:id="2" w:name="_2et92p0" w:colFirst="0" w:colLast="0"/>
      <w:bookmarkEnd w:id="2"/>
      <w:r w:rsidR="00E77A5C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AMENAZAS INFORMATICAS</w:t>
      </w:r>
    </w:p>
    <w:p w14:paraId="1CB07564" w14:textId="23713A69" w:rsidR="00C73A4B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72D3EA0B" w14:textId="7D5CBCC3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503F980" w14:textId="7F633423" w:rsidR="00952979" w:rsidRDefault="0046487F" w:rsidP="0046487F">
      <w:pPr>
        <w:pStyle w:val="Prrafodelista"/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Malware</w:t>
      </w:r>
    </w:p>
    <w:p w14:paraId="3D281716" w14:textId="7E46CFAB" w:rsidR="00FC3FC8" w:rsidRDefault="0046487F" w:rsidP="0046487F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Software malicioso</w:t>
      </w:r>
    </w:p>
    <w:p w14:paraId="7D99C861" w14:textId="53015845" w:rsidR="0046487F" w:rsidRDefault="0046487F" w:rsidP="0046487F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Open Sans Light" w:eastAsia="Open Sans Light" w:hAnsi="Open Sans Light" w:cs="Open Sans Light"/>
        </w:rPr>
        <w:t>Infiltración, daño al sistema de información.</w:t>
      </w:r>
    </w:p>
    <w:p w14:paraId="2BCD9B94" w14:textId="77777777" w:rsidR="0046487F" w:rsidRDefault="0046487F" w:rsidP="0046487F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7D12AE8C" w14:textId="50BF3AF4" w:rsidR="00FC3FC8" w:rsidRDefault="00FC3FC8" w:rsidP="00FC3FC8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5345737D" w14:textId="1C80DCB6" w:rsidR="00FC3FC8" w:rsidRPr="00941C20" w:rsidRDefault="0046487F" w:rsidP="00FC3FC8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Virus</w:t>
      </w:r>
    </w:p>
    <w:p w14:paraId="76EFB861" w14:textId="11B9F86D" w:rsidR="00FC3FC8" w:rsidRDefault="0046487F" w:rsidP="00FC3FC8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Objetivo: permanecer en un sistema copiándose a sí mismo en varios lugares para que cuando el usuario borre el archivo infectado, el virus quede en memoria ya que ha infectado otras partes del sistema.</w:t>
      </w:r>
    </w:p>
    <w:p w14:paraId="267C22CC" w14:textId="6D5A1E4C" w:rsid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46487F">
        <w:rPr>
          <w:rFonts w:ascii="Open Sans Light" w:eastAsia="Open Sans Light" w:hAnsi="Open Sans Light" w:cs="Open Sans Light"/>
        </w:rPr>
        <w:t>El virus destruye o inhabilita archivos o programas.</w:t>
      </w:r>
    </w:p>
    <w:p w14:paraId="35494AA3" w14:textId="482F0921" w:rsid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De poca infección ya que se replica dentro del mismo dispositivo.</w:t>
      </w:r>
    </w:p>
    <w:p w14:paraId="4F7E1AF1" w14:textId="77777777" w:rsidR="0046487F" w:rsidRDefault="0046487F" w:rsidP="0046487F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4C05D18" w14:textId="3780A2C3" w:rsidR="0046487F" w:rsidRPr="00941C20" w:rsidRDefault="0046487F" w:rsidP="0046487F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Gusano</w:t>
      </w:r>
    </w:p>
    <w:p w14:paraId="12C053D6" w14:textId="005EB44E" w:rsidR="0046487F" w:rsidRDefault="0046487F" w:rsidP="0046487F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Objetivo: </w:t>
      </w:r>
      <w:r>
        <w:rPr>
          <w:rFonts w:ascii="Open Sans Light" w:eastAsia="Open Sans Light" w:hAnsi="Open Sans Light" w:cs="Open Sans Light"/>
        </w:rPr>
        <w:t>Usar la red para copiarse a otras máquinas.</w:t>
      </w:r>
    </w:p>
    <w:p w14:paraId="3CEFD964" w14:textId="5776217E" w:rsidR="0046487F" w:rsidRP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El gusano se replica así mismo hasta saturar el funcionamiento del sistema.</w:t>
      </w:r>
    </w:p>
    <w:p w14:paraId="45861000" w14:textId="69EFBB9B" w:rsid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De mayor capacidad de infección.</w:t>
      </w:r>
    </w:p>
    <w:p w14:paraId="2CFD2B89" w14:textId="57EB3CF6" w:rsid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Una forma para actuar y atacar el gusano es apagar la red y desinfectar equipo por equipo.</w:t>
      </w:r>
    </w:p>
    <w:p w14:paraId="768E8D2B" w14:textId="77777777" w:rsidR="0046487F" w:rsidRDefault="0046487F" w:rsidP="0046487F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3B7A978" w14:textId="089D1FC5" w:rsidR="0046487F" w:rsidRPr="0046487F" w:rsidRDefault="0046487F" w:rsidP="0046487F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Troyano</w:t>
      </w:r>
    </w:p>
    <w:p w14:paraId="1115E207" w14:textId="23AB1F80" w:rsidR="0046487F" w:rsidRDefault="0046487F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46487F">
        <w:rPr>
          <w:rFonts w:ascii="Open Sans Light" w:eastAsia="Open Sans Light" w:hAnsi="Open Sans Light" w:cs="Open Sans Light"/>
        </w:rPr>
        <w:t>Objetivo:</w:t>
      </w:r>
      <w:r w:rsidR="00B67FF6">
        <w:rPr>
          <w:rFonts w:ascii="Open Sans Light" w:eastAsia="Open Sans Light" w:hAnsi="Open Sans Light" w:cs="Open Sans Light"/>
        </w:rPr>
        <w:t xml:space="preserve"> actuar como estructura para otros malwares, no hace daño en sí mismo.</w:t>
      </w:r>
    </w:p>
    <w:p w14:paraId="76E4450B" w14:textId="11ADD23A" w:rsidR="00B67FF6" w:rsidRDefault="00B67FF6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Pueden ser programas sin licencia, cracks.</w:t>
      </w:r>
    </w:p>
    <w:p w14:paraId="5466AFD2" w14:textId="7EB599F9" w:rsidR="00B67FF6" w:rsidRDefault="00B67FF6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No pueden replicarse a sí mismos. Requieren la ejecución del usuario.</w:t>
      </w:r>
    </w:p>
    <w:p w14:paraId="17E0D94D" w14:textId="5167F94C" w:rsidR="00B67FF6" w:rsidRDefault="00B67FF6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Pueden crear BACKDOORS (puerta trasera para que un dispositivo pueda ser controlado de forma remota).</w:t>
      </w:r>
    </w:p>
    <w:p w14:paraId="1CD3C688" w14:textId="29CF8A91" w:rsidR="00B67FF6" w:rsidRDefault="00B67FF6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Pueden usarlo como un servidor proxy para ocultar </w:t>
      </w:r>
      <w:r w:rsidR="005E05E4">
        <w:rPr>
          <w:rFonts w:ascii="Open Sans Light" w:eastAsia="Open Sans Light" w:hAnsi="Open Sans Light" w:cs="Open Sans Light"/>
        </w:rPr>
        <w:t>ataques.</w:t>
      </w:r>
    </w:p>
    <w:p w14:paraId="40259666" w14:textId="4E92BFAF" w:rsidR="00B67FF6" w:rsidRPr="005E05E4" w:rsidRDefault="00B67FF6" w:rsidP="0046487F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Open Sans Light" w:eastAsia="Open Sans Light" w:hAnsi="Open Sans Light" w:cs="Open Sans Light"/>
        </w:rPr>
        <w:t>Pueden introducir spam a nuestro equipo (</w:t>
      </w:r>
      <w:r w:rsidRPr="005E05E4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adwares</w:t>
      </w:r>
      <w:r w:rsidR="005E05E4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 xml:space="preserve">) </w:t>
      </w:r>
      <w:r w:rsidR="005E05E4">
        <w:rPr>
          <w:rFonts w:ascii="Open Sans Light" w:eastAsia="Open Sans Light" w:hAnsi="Open Sans Light" w:cs="Open Sans Light"/>
        </w:rPr>
        <w:t>bombardeo de publicidad, no son dañinos y generalmente vienen dentro de troyanos.</w:t>
      </w:r>
    </w:p>
    <w:p w14:paraId="1B7171AF" w14:textId="77777777" w:rsidR="00B67FF6" w:rsidRPr="00B67FF6" w:rsidRDefault="00B67FF6" w:rsidP="00B67FF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D3917FA" w14:textId="51448E46" w:rsidR="00B67FF6" w:rsidRDefault="00B67FF6" w:rsidP="00B67FF6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E1302EC" w14:textId="77777777" w:rsidR="00B67FF6" w:rsidRDefault="00B67FF6" w:rsidP="00B67FF6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07AB1B8" w14:textId="5FA177C2" w:rsidR="00B67FF6" w:rsidRDefault="00B67FF6" w:rsidP="00B67FF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Spyware</w:t>
      </w:r>
    </w:p>
    <w:p w14:paraId="0EFCF099" w14:textId="5BFC825A" w:rsidR="00B67FF6" w:rsidRDefault="00B67FF6" w:rsidP="00B67FF6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Malware más sutil. Software espía. </w:t>
      </w:r>
      <w:r w:rsidR="005E05E4">
        <w:rPr>
          <w:rFonts w:ascii="Open Sans Light" w:eastAsia="Open Sans Light" w:hAnsi="Open Sans Light" w:cs="Open Sans Light"/>
        </w:rPr>
        <w:t>No daña los dispositivos pero si r</w:t>
      </w:r>
      <w:r>
        <w:rPr>
          <w:rFonts w:ascii="Open Sans Light" w:eastAsia="Open Sans Light" w:hAnsi="Open Sans Light" w:cs="Open Sans Light"/>
        </w:rPr>
        <w:t xml:space="preserve">oba </w:t>
      </w:r>
      <w:r w:rsidR="005E05E4">
        <w:rPr>
          <w:rFonts w:ascii="Open Sans Light" w:eastAsia="Open Sans Light" w:hAnsi="Open Sans Light" w:cs="Open Sans Light"/>
        </w:rPr>
        <w:t>toda la i</w:t>
      </w:r>
      <w:r>
        <w:rPr>
          <w:rFonts w:ascii="Open Sans Light" w:eastAsia="Open Sans Light" w:hAnsi="Open Sans Light" w:cs="Open Sans Light"/>
        </w:rPr>
        <w:t xml:space="preserve">nformación del sistema. (contraseñas, información bancaria, pueden entrar por </w:t>
      </w:r>
      <w:proofErr w:type="spellStart"/>
      <w:r>
        <w:rPr>
          <w:rFonts w:ascii="Open Sans Light" w:eastAsia="Open Sans Light" w:hAnsi="Open Sans Light" w:cs="Open Sans Light"/>
        </w:rPr>
        <w:t>cam</w:t>
      </w:r>
      <w:proofErr w:type="spellEnd"/>
      <w:r>
        <w:rPr>
          <w:rFonts w:ascii="Open Sans Light" w:eastAsia="Open Sans Light" w:hAnsi="Open Sans Light" w:cs="Open Sans Light"/>
        </w:rPr>
        <w:t xml:space="preserve"> o micrófono).</w:t>
      </w:r>
      <w:r w:rsidR="005E05E4">
        <w:rPr>
          <w:rFonts w:ascii="Open Sans Light" w:eastAsia="Open Sans Light" w:hAnsi="Open Sans Light" w:cs="Open Sans Light"/>
        </w:rPr>
        <w:t xml:space="preserve"> Objetivo: permanecer oculto para robar.</w:t>
      </w:r>
    </w:p>
    <w:p w14:paraId="6F22A96B" w14:textId="32A7721B" w:rsidR="00B67FF6" w:rsidRDefault="00B67FF6" w:rsidP="00B67FF6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Suelen ingresar en troyanos o instalados (</w:t>
      </w:r>
      <w:proofErr w:type="spellStart"/>
      <w:r>
        <w:rPr>
          <w:rFonts w:ascii="Open Sans Light" w:eastAsia="Open Sans Light" w:hAnsi="Open Sans Light" w:cs="Open Sans Light"/>
        </w:rPr>
        <w:t>keyloguer</w:t>
      </w:r>
      <w:proofErr w:type="spellEnd"/>
      <w:r>
        <w:rPr>
          <w:rFonts w:ascii="Open Sans Light" w:eastAsia="Open Sans Light" w:hAnsi="Open Sans Light" w:cs="Open Sans Light"/>
        </w:rPr>
        <w:t>).</w:t>
      </w:r>
    </w:p>
    <w:p w14:paraId="5CD134E6" w14:textId="77777777" w:rsidR="005E05E4" w:rsidRDefault="005E05E4" w:rsidP="005E05E4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EE6929F" w14:textId="450D7FC8" w:rsidR="005E05E4" w:rsidRDefault="005E05E4" w:rsidP="005E05E4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5E05E4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Rootkits</w:t>
      </w:r>
    </w:p>
    <w:p w14:paraId="6CAAFC2A" w14:textId="57F18EAA" w:rsidR="00B67FF6" w:rsidRDefault="005E05E4" w:rsidP="007E46A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5E05E4">
        <w:rPr>
          <w:rFonts w:ascii="Open Sans Light" w:eastAsia="Open Sans Light" w:hAnsi="Open Sans Light" w:cs="Open Sans Light"/>
        </w:rPr>
        <w:t xml:space="preserve">Son un conjunto de softwares. Los demás malwares </w:t>
      </w:r>
      <w:r>
        <w:rPr>
          <w:rFonts w:ascii="Open Sans Light" w:eastAsia="Open Sans Light" w:hAnsi="Open Sans Light" w:cs="Open Sans Light"/>
        </w:rPr>
        <w:t xml:space="preserve">atacan al S.O, entonces al reinstalar el sistema desaparece. Por lo contrario, los </w:t>
      </w:r>
      <w:proofErr w:type="spellStart"/>
      <w:r>
        <w:rPr>
          <w:rFonts w:ascii="Open Sans Light" w:eastAsia="Open Sans Light" w:hAnsi="Open Sans Light" w:cs="Open Sans Light"/>
        </w:rPr>
        <w:t>rootkits</w:t>
      </w:r>
      <w:proofErr w:type="spellEnd"/>
      <w:r>
        <w:rPr>
          <w:rFonts w:ascii="Open Sans Light" w:eastAsia="Open Sans Light" w:hAnsi="Open Sans Light" w:cs="Open Sans Light"/>
        </w:rPr>
        <w:t xml:space="preserve"> van dirigidos al firewall de sistema o programas de usuario teniendo acceso a dispositivo en modo sistema o kernel. Lo que les permite modificar procesos internos del S.O, archivos del sistema como los registros o cuentas de usuario.</w:t>
      </w:r>
    </w:p>
    <w:p w14:paraId="68FAFAD4" w14:textId="6387680B" w:rsidR="005E05E4" w:rsidRDefault="005E05E4" w:rsidP="007E46A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Logran esconderse de los software </w:t>
      </w:r>
      <w:proofErr w:type="spellStart"/>
      <w:r>
        <w:rPr>
          <w:rFonts w:ascii="Open Sans Light" w:eastAsia="Open Sans Light" w:hAnsi="Open Sans Light" w:cs="Open Sans Light"/>
        </w:rPr>
        <w:t>antimalwares</w:t>
      </w:r>
      <w:proofErr w:type="spellEnd"/>
      <w:r>
        <w:rPr>
          <w:rFonts w:ascii="Open Sans Light" w:eastAsia="Open Sans Light" w:hAnsi="Open Sans Light" w:cs="Open Sans Light"/>
        </w:rPr>
        <w:t>, o antivirus.</w:t>
      </w:r>
    </w:p>
    <w:p w14:paraId="5CAF5D6A" w14:textId="649C0223" w:rsidR="005E05E4" w:rsidRDefault="005E05E4" w:rsidP="005E05E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00AD420" w14:textId="0127045D" w:rsidR="005E05E4" w:rsidRDefault="005E05E4" w:rsidP="005E05E4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Botnets</w:t>
      </w:r>
    </w:p>
    <w:p w14:paraId="75A92B74" w14:textId="52C5C433" w:rsidR="00D453F4" w:rsidRDefault="00D453F4" w:rsidP="00D453F4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 xml:space="preserve">Bot: </w:t>
      </w:r>
      <w:r>
        <w:rPr>
          <w:rFonts w:ascii="Open Sans Light" w:eastAsia="Open Sans Light" w:hAnsi="Open Sans Light" w:cs="Open Sans Light"/>
        </w:rPr>
        <w:t xml:space="preserve">robot 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Net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 xml:space="preserve">: </w:t>
      </w:r>
      <w:r>
        <w:rPr>
          <w:rFonts w:ascii="Open Sans Light" w:eastAsia="Open Sans Light" w:hAnsi="Open Sans Light" w:cs="Open Sans Light"/>
        </w:rPr>
        <w:t>red</w:t>
      </w:r>
    </w:p>
    <w:p w14:paraId="1EB328EA" w14:textId="77777777" w:rsidR="00D453F4" w:rsidRDefault="00D453F4" w:rsidP="00D453F4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D453F4">
        <w:rPr>
          <w:rFonts w:ascii="Open Sans Light" w:eastAsia="Open Sans Light" w:hAnsi="Open Sans Light" w:cs="Open Sans Light"/>
        </w:rPr>
        <w:t>Red de robots puesto por un atacante en una red de pc para ser controladas todas al mismo tiempo. Objetivos</w:t>
      </w:r>
      <w:r>
        <w:rPr>
          <w:rFonts w:ascii="Open Sans Light" w:eastAsia="Open Sans Light" w:hAnsi="Open Sans Light" w:cs="Open Sans Light"/>
        </w:rPr>
        <w:t>:</w:t>
      </w:r>
      <w:r w:rsidRPr="00D453F4">
        <w:rPr>
          <w:rFonts w:ascii="Open Sans Light" w:eastAsia="Open Sans Light" w:hAnsi="Open Sans Light" w:cs="Open Sans Light"/>
        </w:rPr>
        <w:t xml:space="preserve"> crímenes digitales o </w:t>
      </w:r>
      <w:proofErr w:type="spellStart"/>
      <w:r w:rsidRPr="00D453F4">
        <w:rPr>
          <w:rFonts w:ascii="Open Sans Light" w:eastAsia="Open Sans Light" w:hAnsi="Open Sans Light" w:cs="Open Sans Light"/>
        </w:rPr>
        <w:t>crimeware</w:t>
      </w:r>
      <w:proofErr w:type="spellEnd"/>
      <w:r w:rsidRPr="00D453F4">
        <w:rPr>
          <w:rFonts w:ascii="Open Sans Light" w:eastAsia="Open Sans Light" w:hAnsi="Open Sans Light" w:cs="Open Sans Light"/>
        </w:rPr>
        <w:t xml:space="preserve">, </w:t>
      </w:r>
      <w:r>
        <w:rPr>
          <w:rFonts w:ascii="Open Sans Light" w:eastAsia="Open Sans Light" w:hAnsi="Open Sans Light" w:cs="Open Sans Light"/>
        </w:rPr>
        <w:t xml:space="preserve">como robo de identidad o información bancaria, </w:t>
      </w:r>
      <w:r w:rsidRPr="00D453F4">
        <w:rPr>
          <w:rFonts w:ascii="Open Sans Light" w:eastAsia="Open Sans Light" w:hAnsi="Open Sans Light" w:cs="Open Sans Light"/>
        </w:rPr>
        <w:t xml:space="preserve">chantaje entre otros. </w:t>
      </w:r>
    </w:p>
    <w:p w14:paraId="285EF06D" w14:textId="69BB26C3" w:rsidR="00D453F4" w:rsidRPr="00D453F4" w:rsidRDefault="00D453F4" w:rsidP="00D453F4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D453F4">
        <w:rPr>
          <w:rFonts w:ascii="Open Sans Light" w:eastAsia="Open Sans Light" w:hAnsi="Open Sans Light" w:cs="Open Sans Light"/>
        </w:rPr>
        <w:t>Troyanos suelen ser causantes de</w:t>
      </w:r>
      <w:r>
        <w:rPr>
          <w:rFonts w:ascii="Open Sans Light" w:eastAsia="Open Sans Light" w:hAnsi="Open Sans Light" w:cs="Open Sans Light"/>
        </w:rPr>
        <w:t xml:space="preserve"> la propagación de</w:t>
      </w:r>
      <w:r w:rsidRPr="00D453F4">
        <w:rPr>
          <w:rFonts w:ascii="Open Sans Light" w:eastAsia="Open Sans Light" w:hAnsi="Open Sans Light" w:cs="Open Sans Light"/>
        </w:rPr>
        <w:t xml:space="preserve"> </w:t>
      </w:r>
      <w:proofErr w:type="spellStart"/>
      <w:r w:rsidRPr="00D453F4">
        <w:rPr>
          <w:rFonts w:ascii="Open Sans Light" w:eastAsia="Open Sans Light" w:hAnsi="Open Sans Light" w:cs="Open Sans Light"/>
        </w:rPr>
        <w:t>botne</w:t>
      </w:r>
      <w:r>
        <w:rPr>
          <w:rFonts w:ascii="Open Sans Light" w:eastAsia="Open Sans Light" w:hAnsi="Open Sans Light" w:cs="Open Sans Light"/>
        </w:rPr>
        <w:t>t</w:t>
      </w:r>
      <w:r w:rsidRPr="00D453F4">
        <w:rPr>
          <w:rFonts w:ascii="Open Sans Light" w:eastAsia="Open Sans Light" w:hAnsi="Open Sans Light" w:cs="Open Sans Light"/>
        </w:rPr>
        <w:t>s</w:t>
      </w:r>
      <w:proofErr w:type="spellEnd"/>
      <w:r w:rsidRPr="00D453F4">
        <w:rPr>
          <w:rFonts w:ascii="Open Sans Light" w:eastAsia="Open Sans Light" w:hAnsi="Open Sans Light" w:cs="Open Sans Light"/>
        </w:rPr>
        <w:t xml:space="preserve">. </w:t>
      </w:r>
    </w:p>
    <w:p w14:paraId="7A47DAD7" w14:textId="77777777" w:rsidR="00D453F4" w:rsidRDefault="00D453F4" w:rsidP="00D453F4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</w:p>
    <w:p w14:paraId="0262744B" w14:textId="3BBF40AD" w:rsidR="00D453F4" w:rsidRPr="00D453F4" w:rsidRDefault="00D453F4" w:rsidP="00D453F4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Ransomware</w:t>
      </w:r>
    </w:p>
    <w:p w14:paraId="687B1895" w14:textId="1FEC6BA5" w:rsidR="00D453F4" w:rsidRPr="00D453F4" w:rsidRDefault="00D453F4" w:rsidP="00D453F4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D453F4">
        <w:rPr>
          <w:rFonts w:ascii="Open Sans Light" w:eastAsia="Open Sans Light" w:hAnsi="Open Sans Light" w:cs="Open Sans Light"/>
        </w:rPr>
        <w:t>Software de secuestro. Encripta toda la info</w:t>
      </w:r>
      <w:r>
        <w:rPr>
          <w:rFonts w:ascii="Open Sans Light" w:eastAsia="Open Sans Light" w:hAnsi="Open Sans Light" w:cs="Open Sans Light"/>
        </w:rPr>
        <w:t>rmación</w:t>
      </w:r>
      <w:r w:rsidRPr="00D453F4">
        <w:rPr>
          <w:rFonts w:ascii="Open Sans Light" w:eastAsia="Open Sans Light" w:hAnsi="Open Sans Light" w:cs="Open Sans Light"/>
        </w:rPr>
        <w:t xml:space="preserve"> y pide rescate.</w:t>
      </w:r>
    </w:p>
    <w:p w14:paraId="60BE7295" w14:textId="5CDF86A0" w:rsidR="000D29A1" w:rsidRPr="000D29A1" w:rsidRDefault="00D453F4" w:rsidP="000D29A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D453F4">
        <w:rPr>
          <w:rFonts w:ascii="Open Sans Light" w:eastAsia="Open Sans Light" w:hAnsi="Open Sans Light" w:cs="Open Sans Light"/>
        </w:rPr>
        <w:t>Para secuestrar info</w:t>
      </w:r>
      <w:r>
        <w:rPr>
          <w:rFonts w:ascii="Open Sans Light" w:eastAsia="Open Sans Light" w:hAnsi="Open Sans Light" w:cs="Open Sans Light"/>
        </w:rPr>
        <w:t>rmación</w:t>
      </w:r>
      <w:r w:rsidRPr="00D453F4">
        <w:rPr>
          <w:rFonts w:ascii="Open Sans Light" w:eastAsia="Open Sans Light" w:hAnsi="Open Sans Light" w:cs="Open Sans Light"/>
        </w:rPr>
        <w:t xml:space="preserve"> de productos y luego pedir dinero a cambio del rescate. Hace evidente chantaje por se</w:t>
      </w:r>
      <w:r>
        <w:rPr>
          <w:rFonts w:ascii="Open Sans Light" w:eastAsia="Open Sans Light" w:hAnsi="Open Sans Light" w:cs="Open Sans Light"/>
        </w:rPr>
        <w:t>c</w:t>
      </w:r>
      <w:r w:rsidRPr="00D453F4">
        <w:rPr>
          <w:rFonts w:ascii="Open Sans Light" w:eastAsia="Open Sans Light" w:hAnsi="Open Sans Light" w:cs="Open Sans Light"/>
        </w:rPr>
        <w:t>uestro. Se pueden encontrar en archivos emails no deseados o links según de bancos o instituciones legales.</w:t>
      </w:r>
    </w:p>
    <w:p w14:paraId="50DF1862" w14:textId="5F5442CB" w:rsidR="00D453F4" w:rsidRDefault="000D29A1" w:rsidP="000D29A1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</w:t>
      </w:r>
      <w:r w:rsidR="00D453F4" w:rsidRPr="00D453F4">
        <w:rPr>
          <w:rFonts w:ascii="Open Sans Light" w:eastAsia="Open Sans Light" w:hAnsi="Open Sans Light" w:cs="Open Sans Light"/>
        </w:rPr>
        <w:t>e</w:t>
      </w:r>
      <w:r>
        <w:rPr>
          <w:rFonts w:ascii="Open Sans Light" w:eastAsia="Open Sans Light" w:hAnsi="Open Sans Light" w:cs="Open Sans Light"/>
        </w:rPr>
        <w:t xml:space="preserve"> puede</w:t>
      </w:r>
      <w:r w:rsidR="00D453F4" w:rsidRPr="00D453F4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e</w:t>
      </w:r>
      <w:r w:rsidR="00D453F4" w:rsidRPr="00D453F4">
        <w:rPr>
          <w:rFonts w:ascii="Open Sans Light" w:eastAsia="Open Sans Light" w:hAnsi="Open Sans Light" w:cs="Open Sans Light"/>
        </w:rPr>
        <w:t>vitar: haciendo backups</w:t>
      </w:r>
      <w:r>
        <w:rPr>
          <w:rFonts w:ascii="Open Sans Light" w:eastAsia="Open Sans Light" w:hAnsi="Open Sans Light" w:cs="Open Sans Light"/>
        </w:rPr>
        <w:t>.</w:t>
      </w:r>
    </w:p>
    <w:p w14:paraId="60A3E474" w14:textId="218590DC" w:rsidR="000D29A1" w:rsidRDefault="000D29A1" w:rsidP="000D29A1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C12FB07" w14:textId="77777777" w:rsidR="000D29A1" w:rsidRDefault="000D29A1" w:rsidP="000D29A1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3AE8EAD" w14:textId="460EEAE8" w:rsidR="000D29A1" w:rsidRDefault="000D29A1" w:rsidP="000D29A1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0D29A1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Protección de la información</w:t>
      </w:r>
    </w:p>
    <w:p w14:paraId="45569ED9" w14:textId="2718B922" w:rsidR="000D29A1" w:rsidRDefault="000D29A1" w:rsidP="006A5240">
      <w:pPr>
        <w:pStyle w:val="Prrafodelista"/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A832012" w14:textId="3454167A" w:rsidR="000D29A1" w:rsidRPr="001E2D01" w:rsidRDefault="000D29A1" w:rsidP="006A5240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Confidencialidad</w:t>
      </w:r>
      <w:r w:rsidR="006A5240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: </w:t>
      </w:r>
      <w:r w:rsidR="001E2D01">
        <w:rPr>
          <w:rFonts w:ascii="Open Sans Light" w:eastAsia="Open Sans Light" w:hAnsi="Open Sans Light" w:cs="Open Sans Light"/>
        </w:rPr>
        <w:t>disposición de la información privada únicamente a quién tenga acceso, y bloquearse a terceros, como datos personales o historiales médicos.</w:t>
      </w:r>
    </w:p>
    <w:p w14:paraId="18EF0A48" w14:textId="55DB8D4E" w:rsidR="001E2D01" w:rsidRDefault="001E2D01" w:rsidP="001E2D01">
      <w:pPr>
        <w:autoSpaceDE w:val="0"/>
        <w:autoSpaceDN w:val="0"/>
        <w:adjustRightInd w:val="0"/>
        <w:ind w:firstLine="36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PROTECCION:</w:t>
      </w:r>
    </w:p>
    <w:p w14:paraId="62C8C904" w14:textId="1191F6F8" w:rsidR="001E2D01" w:rsidRPr="001E2D01" w:rsidRDefault="001E2D01" w:rsidP="001E2D01">
      <w:pPr>
        <w:pStyle w:val="Prrafodelista"/>
        <w:autoSpaceDE w:val="0"/>
        <w:autoSpaceDN w:val="0"/>
        <w:adjustRightInd w:val="0"/>
        <w:ind w:left="1416" w:firstLine="4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*Encriptación: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cambiar formato de los datos por si son interceptados no puedan ser leídos (preventivo).</w:t>
      </w:r>
    </w:p>
    <w:p w14:paraId="1D8A2D69" w14:textId="511BECEE" w:rsidR="001E2D01" w:rsidRPr="001E2D01" w:rsidRDefault="001E2D01" w:rsidP="001E2D01">
      <w:pPr>
        <w:pStyle w:val="Prrafodelista"/>
        <w:autoSpaceDE w:val="0"/>
        <w:autoSpaceDN w:val="0"/>
        <w:adjustRightInd w:val="0"/>
        <w:ind w:left="1416" w:firstLine="4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*Control de acceso: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asegurar que solo personal autorizado pueda acceder a la información (preventivo).</w:t>
      </w:r>
    </w:p>
    <w:p w14:paraId="65CA20EC" w14:textId="4362365E" w:rsidR="001E2D01" w:rsidRPr="001E2D01" w:rsidRDefault="001E2D01" w:rsidP="001621F6">
      <w:pPr>
        <w:pStyle w:val="Prrafodelista"/>
        <w:autoSpaceDE w:val="0"/>
        <w:autoSpaceDN w:val="0"/>
        <w:adjustRightInd w:val="0"/>
        <w:ind w:left="1416" w:firstLine="4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*Borrado remoto: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 w:rsidR="001621F6">
        <w:rPr>
          <w:rFonts w:ascii="Open Sans Light" w:eastAsia="Open Sans Light" w:hAnsi="Open Sans Light" w:cs="Open Sans Light"/>
        </w:rPr>
        <w:t>en caso de perder acceso, tener la capacidad de bloquear el dispositivo o borrar la información (reactivo).</w:t>
      </w:r>
    </w:p>
    <w:p w14:paraId="26997F9F" w14:textId="7F851D4B" w:rsidR="001E2D01" w:rsidRDefault="001E2D01" w:rsidP="001621F6">
      <w:pPr>
        <w:pStyle w:val="Prrafodelista"/>
        <w:autoSpaceDE w:val="0"/>
        <w:autoSpaceDN w:val="0"/>
        <w:adjustRightInd w:val="0"/>
        <w:ind w:left="1416" w:firstLine="4"/>
        <w:rPr>
          <w:rFonts w:ascii="Open Sans Light" w:eastAsia="Open Sans Light" w:hAnsi="Open Sans Light" w:cs="Open Sans Light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lastRenderedPageBreak/>
        <w:t>*Capacitación de personal: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 w:rsidR="001621F6">
        <w:rPr>
          <w:rFonts w:ascii="Open Sans Light" w:eastAsia="Open Sans Light" w:hAnsi="Open Sans Light" w:cs="Open Sans Light"/>
        </w:rPr>
        <w:t>concepto de ingeniería social. Capacitar a los usuarios que generalmente son engañados para otorgar sus accesos (preventivo).</w:t>
      </w:r>
    </w:p>
    <w:p w14:paraId="30C1BEE2" w14:textId="77777777" w:rsidR="001621F6" w:rsidRPr="001E2D01" w:rsidRDefault="001621F6" w:rsidP="001621F6">
      <w:pPr>
        <w:pStyle w:val="Prrafodelista"/>
        <w:autoSpaceDE w:val="0"/>
        <w:autoSpaceDN w:val="0"/>
        <w:adjustRightInd w:val="0"/>
        <w:ind w:left="1416" w:firstLine="4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4BB04B6A" w14:textId="33793788" w:rsidR="000D29A1" w:rsidRPr="001621F6" w:rsidRDefault="000D29A1" w:rsidP="006A5240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Integridad</w:t>
      </w:r>
      <w:r w:rsidR="006A5240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:  </w:t>
      </w:r>
      <w:r w:rsidR="001E2D01">
        <w:rPr>
          <w:rFonts w:ascii="Open Sans Light" w:eastAsia="Open Sans Light" w:hAnsi="Open Sans Light" w:cs="Open Sans Light"/>
        </w:rPr>
        <w:t>información completa y entera. Se vulnera esta propiedad atacando la base de datos y alterándolos. Podemos seguir viendo los datos pero modificados.</w:t>
      </w:r>
    </w:p>
    <w:p w14:paraId="513F93C5" w14:textId="77777777" w:rsidR="001621F6" w:rsidRDefault="001621F6" w:rsidP="001621F6">
      <w:pPr>
        <w:autoSpaceDE w:val="0"/>
        <w:autoSpaceDN w:val="0"/>
        <w:adjustRightInd w:val="0"/>
        <w:ind w:firstLine="36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PROTECCION:</w:t>
      </w:r>
    </w:p>
    <w:p w14:paraId="0F14DAA4" w14:textId="47D6FED5" w:rsidR="001621F6" w:rsidRPr="001E2D01" w:rsidRDefault="001621F6" w:rsidP="001621F6">
      <w:pPr>
        <w:pStyle w:val="Prrafodelista"/>
        <w:autoSpaceDE w:val="0"/>
        <w:autoSpaceDN w:val="0"/>
        <w:adjustRightInd w:val="0"/>
        <w:ind w:left="1416" w:firstLine="4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Auditorías</w:t>
      </w: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comprobar si la información coincide con su estado correcto (reactivo).</w:t>
      </w:r>
    </w:p>
    <w:p w14:paraId="4C541893" w14:textId="143F9F2A" w:rsidR="001621F6" w:rsidRDefault="001621F6" w:rsidP="001621F6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*Control de acceso: </w:t>
      </w:r>
      <w:r>
        <w:rPr>
          <w:rFonts w:ascii="Open Sans Light" w:eastAsia="Open Sans Light" w:hAnsi="Open Sans Light" w:cs="Open Sans Light"/>
        </w:rPr>
        <w:t>herramienta para volver a un estado anterior (reactivo).</w:t>
      </w:r>
    </w:p>
    <w:p w14:paraId="67C9B824" w14:textId="4DE81272" w:rsidR="001621F6" w:rsidRDefault="001621F6" w:rsidP="001621F6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Firmas digitales</w:t>
      </w: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: </w:t>
      </w:r>
      <w:r>
        <w:rPr>
          <w:rFonts w:ascii="Open Sans Light" w:eastAsia="Open Sans Light" w:hAnsi="Open Sans Light" w:cs="Open Sans Light"/>
        </w:rPr>
        <w:t>asegurar autenticidad del documento (preventivo).</w:t>
      </w:r>
    </w:p>
    <w:p w14:paraId="5444CA51" w14:textId="195BFB00" w:rsidR="001621F6" w:rsidRPr="001621F6" w:rsidRDefault="001621F6" w:rsidP="001621F6">
      <w:pPr>
        <w:autoSpaceDE w:val="0"/>
        <w:autoSpaceDN w:val="0"/>
        <w:adjustRightInd w:val="0"/>
        <w:ind w:left="1416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Detección de intrusos</w:t>
      </w: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: </w:t>
      </w:r>
      <w:r>
        <w:rPr>
          <w:rFonts w:ascii="Open Sans Light" w:eastAsia="Open Sans Light" w:hAnsi="Open Sans Light" w:cs="Open Sans Light"/>
        </w:rPr>
        <w:t>detectar problemas al acceder un agente no autorizado (reactivo).</w:t>
      </w:r>
    </w:p>
    <w:p w14:paraId="7A873CF3" w14:textId="026E2263" w:rsidR="001621F6" w:rsidRDefault="001621F6" w:rsidP="001621F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629E550" w14:textId="77777777" w:rsidR="001621F6" w:rsidRPr="001621F6" w:rsidRDefault="001621F6" w:rsidP="001621F6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19C8132" w14:textId="4A31C04A" w:rsidR="000D29A1" w:rsidRPr="001621F6" w:rsidRDefault="000D29A1" w:rsidP="006A5240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Disponibilidad</w:t>
      </w:r>
      <w:r w:rsidR="006A5240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: </w:t>
      </w:r>
      <w:r w:rsidR="001E2D01">
        <w:rPr>
          <w:rFonts w:ascii="Open Sans Light" w:eastAsia="Open Sans Light" w:hAnsi="Open Sans Light" w:cs="Open Sans Light"/>
        </w:rPr>
        <w:t>Poder tener acceso a la información al momento de necesitarlo. Un típico ataque sería la denegación del servicio.</w:t>
      </w:r>
    </w:p>
    <w:p w14:paraId="3D62C99F" w14:textId="77777777" w:rsidR="001621F6" w:rsidRPr="001621F6" w:rsidRDefault="001621F6" w:rsidP="001621F6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PROTECCION:</w:t>
      </w:r>
    </w:p>
    <w:p w14:paraId="11DDB992" w14:textId="11A08743" w:rsidR="001621F6" w:rsidRPr="001E2D01" w:rsidRDefault="001621F6" w:rsidP="001621F6">
      <w:pPr>
        <w:pStyle w:val="Prrafodelista"/>
        <w:autoSpaceDE w:val="0"/>
        <w:autoSpaceDN w:val="0"/>
        <w:adjustRightInd w:val="0"/>
        <w:ind w:left="1416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Tolerancia a fallos</w:t>
      </w:r>
      <w:r w:rsidRPr="001E2D01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</w:t>
      </w:r>
      <w:r>
        <w:rPr>
          <w:rFonts w:ascii="Open Sans Light" w:eastAsia="Open Sans Light" w:hAnsi="Open Sans Light" w:cs="Open Sans Light"/>
        </w:rPr>
        <w:t>capacidad de los sistemas ante un fallo poder utilizar la información (preventivo o reactivo).</w:t>
      </w:r>
    </w:p>
    <w:p w14:paraId="0224E398" w14:textId="798767E0" w:rsidR="001621F6" w:rsidRPr="001621F6" w:rsidRDefault="001621F6" w:rsidP="001621F6">
      <w:pPr>
        <w:pStyle w:val="Prrafodelista"/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Redundancia</w:t>
      </w: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: </w:t>
      </w:r>
      <w:r>
        <w:rPr>
          <w:rFonts w:ascii="Open Sans Light" w:eastAsia="Open Sans Light" w:hAnsi="Open Sans Light" w:cs="Open Sans Light"/>
        </w:rPr>
        <w:t>información y validaciones de acceso repetidas para asegurarlas (preventivo).</w:t>
      </w:r>
    </w:p>
    <w:p w14:paraId="02B12B79" w14:textId="672C551C" w:rsidR="001621F6" w:rsidRDefault="001621F6" w:rsidP="001621F6">
      <w:pPr>
        <w:pStyle w:val="Prrafodelista"/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*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Parches de seguridad</w:t>
      </w:r>
      <w:r w:rsidRPr="001621F6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: </w:t>
      </w:r>
      <w:r>
        <w:rPr>
          <w:rFonts w:ascii="Open Sans Light" w:eastAsia="Open Sans Light" w:hAnsi="Open Sans Light" w:cs="Open Sans Light"/>
        </w:rPr>
        <w:t>ante una falla, solucionar la vulnerabilidad y actualizar para que no vuelva a ocurrir</w:t>
      </w:r>
      <w:r w:rsidRPr="001621F6">
        <w:rPr>
          <w:rFonts w:ascii="Open Sans Light" w:eastAsia="Open Sans Light" w:hAnsi="Open Sans Light" w:cs="Open Sans Light"/>
        </w:rPr>
        <w:t>.</w:t>
      </w:r>
    </w:p>
    <w:p w14:paraId="2AC9FC86" w14:textId="21E962FE" w:rsidR="00C825F5" w:rsidRDefault="00C825F5" w:rsidP="001621F6">
      <w:pPr>
        <w:pStyle w:val="Prrafodelista"/>
        <w:autoSpaceDE w:val="0"/>
        <w:autoSpaceDN w:val="0"/>
        <w:adjustRightInd w:val="0"/>
        <w:ind w:left="1416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1877A9A" w14:textId="15770EA2" w:rsidR="00C825F5" w:rsidRDefault="00C825F5" w:rsidP="00C825F5">
      <w:pPr>
        <w:pStyle w:val="Prrafodelista"/>
        <w:autoSpaceDE w:val="0"/>
        <w:autoSpaceDN w:val="0"/>
        <w:adjustRightInd w:val="0"/>
        <w:ind w:left="1416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3792888" w14:textId="6089D60C" w:rsidR="00C825F5" w:rsidRDefault="00C825F5" w:rsidP="00C825F5">
      <w:pPr>
        <w:pStyle w:val="Prrafodelista"/>
        <w:autoSpaceDE w:val="0"/>
        <w:autoSpaceDN w:val="0"/>
        <w:adjustRightInd w:val="0"/>
        <w:ind w:left="1416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Fallas y Vulnerabilidades</w:t>
      </w:r>
    </w:p>
    <w:p w14:paraId="22E57D87" w14:textId="590D5E7C" w:rsidR="00522627" w:rsidRDefault="00522627" w:rsidP="00C825F5">
      <w:pPr>
        <w:pStyle w:val="Prrafodelista"/>
        <w:autoSpaceDE w:val="0"/>
        <w:autoSpaceDN w:val="0"/>
        <w:adjustRightInd w:val="0"/>
        <w:ind w:left="1416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0EEAEF5" w14:textId="4A4D2CB6" w:rsidR="00522627" w:rsidRPr="00F2056E" w:rsidRDefault="00522627" w:rsidP="00522627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Fallas: </w:t>
      </w:r>
      <w:r>
        <w:rPr>
          <w:rFonts w:ascii="Open Sans Light" w:eastAsia="Open Sans Light" w:hAnsi="Open Sans Light" w:cs="Open Sans Light"/>
        </w:rPr>
        <w:t>error,</w:t>
      </w:r>
      <w:r w:rsidR="00F2056E">
        <w:rPr>
          <w:rFonts w:ascii="Open Sans Light" w:eastAsia="Open Sans Light" w:hAnsi="Open Sans Light" w:cs="Open Sans Light"/>
        </w:rPr>
        <w:t xml:space="preserve"> bug. Error en programa o s. operativo que desencadena resultado indeseado. Bug (1947) cuando Grace Hopper mientras programaba el Mark II, descubre que un insecto (bug) había provocado el error en uno de sus relés electromagnéticos.</w:t>
      </w:r>
    </w:p>
    <w:p w14:paraId="0DB90F86" w14:textId="49F5B7D6" w:rsidR="00F2056E" w:rsidRDefault="00F2056E" w:rsidP="00F2056E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Tipos de Bugs:</w:t>
      </w:r>
    </w:p>
    <w:p w14:paraId="729A7723" w14:textId="77777777" w:rsidR="00F2056E" w:rsidRDefault="00F2056E" w:rsidP="00F2056E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884452F" w14:textId="11FE788A" w:rsidR="00F2056E" w:rsidRPr="00F2056E" w:rsidRDefault="00F2056E" w:rsidP="00F2056E">
      <w:pPr>
        <w:autoSpaceDE w:val="0"/>
        <w:autoSpaceDN w:val="0"/>
        <w:adjustRightInd w:val="0"/>
        <w:ind w:left="708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F2056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1. Heisenbug:</w:t>
      </w:r>
      <w:r w:rsidRPr="00F2056E">
        <w:rPr>
          <w:rFonts w:ascii="Open Sans Light" w:eastAsia="Open Sans Light" w:hAnsi="Open Sans Light" w:cs="Open Sans Light"/>
        </w:rPr>
        <w:t xml:space="preserve"> basados en el principio de incerti</w:t>
      </w:r>
      <w:r>
        <w:rPr>
          <w:rFonts w:ascii="Open Sans Light" w:eastAsia="Open Sans Light" w:hAnsi="Open Sans Light" w:cs="Open Sans Light"/>
        </w:rPr>
        <w:t xml:space="preserve">dumbre de </w:t>
      </w:r>
      <w:proofErr w:type="spellStart"/>
      <w:r>
        <w:rPr>
          <w:rFonts w:ascii="Open Sans Light" w:eastAsia="Open Sans Light" w:hAnsi="Open Sans Light" w:cs="Open Sans Light"/>
        </w:rPr>
        <w:t>Heinserberg</w:t>
      </w:r>
      <w:proofErr w:type="spellEnd"/>
      <w:r>
        <w:rPr>
          <w:rFonts w:ascii="Open Sans Light" w:eastAsia="Open Sans Light" w:hAnsi="Open Sans Light" w:cs="Open Sans Light"/>
        </w:rPr>
        <w:t>. Son aquellos bugs que alteran o desaparecen su comportamiento al tratar de depurarlos.</w:t>
      </w:r>
    </w:p>
    <w:p w14:paraId="14F1AEC3" w14:textId="08EA651C" w:rsidR="00F2056E" w:rsidRPr="00F2056E" w:rsidRDefault="00F2056E" w:rsidP="00F2056E">
      <w:pPr>
        <w:autoSpaceDE w:val="0"/>
        <w:autoSpaceDN w:val="0"/>
        <w:adjustRightInd w:val="0"/>
        <w:ind w:left="708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F2056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2. Bohrbug:</w:t>
      </w:r>
      <w:r w:rsidRPr="00F2056E">
        <w:rPr>
          <w:rFonts w:ascii="Open Sans Light" w:eastAsia="Open Sans Light" w:hAnsi="Open Sans Light" w:cs="Open Sans Light"/>
        </w:rPr>
        <w:t xml:space="preserve"> basados en el modelo at</w:t>
      </w:r>
      <w:r>
        <w:rPr>
          <w:rFonts w:ascii="Open Sans Light" w:eastAsia="Open Sans Light" w:hAnsi="Open Sans Light" w:cs="Open Sans Light"/>
        </w:rPr>
        <w:t>ómico de Bohr. Errores de software inusual que siempre produce una falla al reiniciar la operación que causó la falla.</w:t>
      </w:r>
    </w:p>
    <w:p w14:paraId="607C059A" w14:textId="0306AD2D" w:rsidR="00F2056E" w:rsidRDefault="00F2056E" w:rsidP="00F2056E">
      <w:pPr>
        <w:autoSpaceDE w:val="0"/>
        <w:autoSpaceDN w:val="0"/>
        <w:adjustRightInd w:val="0"/>
        <w:ind w:left="708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F2056E">
        <w:rPr>
          <w:rFonts w:ascii="Rajdhani Semibold" w:eastAsia="Open Sans Extrabold" w:hAnsi="Rajdhani Semibold" w:cs="Rajdhani Semibold"/>
          <w:b/>
          <w:bCs/>
          <w:noProof/>
          <w:color w:val="C00000"/>
        </w:rPr>
        <w:lastRenderedPageBreak/>
        <w:t xml:space="preserve">3.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Mandelbug:</w:t>
      </w:r>
      <w:r w:rsidRPr="00F2056E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>basado en el matemático Benoit Mandelbrot. Son fallos con causas tan complejas que su comportamiento es totalmente caótico.</w:t>
      </w:r>
    </w:p>
    <w:p w14:paraId="34781918" w14:textId="783E6192" w:rsidR="00F2056E" w:rsidRDefault="00F2056E" w:rsidP="00F2056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4. Schroedinbugs:</w:t>
      </w:r>
      <w:r w:rsidRPr="00F2056E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 errores que no aparecen hasta que alguien lee el código y descubre que en determinadas circunstancias el programa podría fallar.</w:t>
      </w:r>
    </w:p>
    <w:p w14:paraId="0C320AD7" w14:textId="76D683B0" w:rsidR="00F2056E" w:rsidRDefault="00F2056E" w:rsidP="00F2056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</w:p>
    <w:p w14:paraId="1E86EFE0" w14:textId="77777777" w:rsidR="00F2056E" w:rsidRDefault="00F2056E" w:rsidP="00F2056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</w:p>
    <w:p w14:paraId="4C209EAD" w14:textId="61485F48" w:rsidR="00522627" w:rsidRPr="00F2056E" w:rsidRDefault="00522627" w:rsidP="00F2056E">
      <w:pPr>
        <w:pStyle w:val="Prrafodelista"/>
        <w:numPr>
          <w:ilvl w:val="0"/>
          <w:numId w:val="23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F2056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Vulnerabilidades: </w:t>
      </w:r>
      <w:r w:rsidR="00F2056E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F2056E">
        <w:rPr>
          <w:rFonts w:ascii="Open Sans Light" w:eastAsia="Open Sans Light" w:hAnsi="Open Sans Light" w:cs="Open Sans Light"/>
        </w:rPr>
        <w:t>debilidad de un sistema que puede poner en riesgo la integridad, confidencialidad o disponibilidad de la información.</w:t>
      </w:r>
    </w:p>
    <w:p w14:paraId="307C4737" w14:textId="68BB5F0A" w:rsidR="00F2056E" w:rsidRDefault="00F2056E" w:rsidP="00F2056E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Pasos para detectarlas:</w:t>
      </w:r>
    </w:p>
    <w:p w14:paraId="71AABC55" w14:textId="71E45F71" w:rsidR="001621F6" w:rsidRDefault="00F2056E" w:rsidP="00F2056E">
      <w:pPr>
        <w:autoSpaceDE w:val="0"/>
        <w:autoSpaceDN w:val="0"/>
        <w:adjustRightInd w:val="0"/>
        <w:ind w:left="360"/>
        <w:rPr>
          <w:rFonts w:ascii="Open Sans Light" w:eastAsia="Open Sans Light" w:hAnsi="Open Sans Light" w:cs="Open Sans Light"/>
        </w:rPr>
      </w:pPr>
      <w:r w:rsidRPr="00F2056E">
        <w:rPr>
          <w:rFonts w:ascii="Open Sans Light" w:eastAsia="Open Sans Light" w:hAnsi="Open Sans Light" w:cs="Open Sans Light"/>
        </w:rPr>
        <w:tab/>
        <w:t xml:space="preserve">1. </w:t>
      </w:r>
      <w:r>
        <w:rPr>
          <w:rFonts w:ascii="Open Sans Light" w:eastAsia="Open Sans Light" w:hAnsi="Open Sans Light" w:cs="Open Sans Light"/>
        </w:rPr>
        <w:t>Evaluar la constitución de la red e infraestructura.</w:t>
      </w:r>
    </w:p>
    <w:p w14:paraId="612E5721" w14:textId="050AB782" w:rsidR="00F2056E" w:rsidRDefault="00F2056E" w:rsidP="00F2056E">
      <w:pPr>
        <w:autoSpaceDE w:val="0"/>
        <w:autoSpaceDN w:val="0"/>
        <w:adjustRightInd w:val="0"/>
        <w:ind w:left="36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2. Delimitar quién puede acceder a la información confidencial.</w:t>
      </w:r>
    </w:p>
    <w:p w14:paraId="072EA523" w14:textId="14F105A9" w:rsidR="00F2056E" w:rsidRDefault="00F2056E" w:rsidP="00F2056E">
      <w:pPr>
        <w:autoSpaceDE w:val="0"/>
        <w:autoSpaceDN w:val="0"/>
        <w:adjustRightInd w:val="0"/>
        <w:ind w:left="36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3. Probar funcionamiento de las copias de seguridad.</w:t>
      </w:r>
    </w:p>
    <w:p w14:paraId="7D72CE6D" w14:textId="2E8018F5" w:rsidR="00F2056E" w:rsidRDefault="00F2056E" w:rsidP="00F2056E">
      <w:pPr>
        <w:autoSpaceDE w:val="0"/>
        <w:autoSpaceDN w:val="0"/>
        <w:adjustRightInd w:val="0"/>
        <w:ind w:left="36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4. Identificar las partes más sensibles y esenciales.</w:t>
      </w:r>
    </w:p>
    <w:p w14:paraId="034A434D" w14:textId="0D90CE28" w:rsidR="00F2056E" w:rsidRPr="001621F6" w:rsidRDefault="00F2056E" w:rsidP="00F2056E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Open Sans Light" w:eastAsia="Open Sans Light" w:hAnsi="Open Sans Light" w:cs="Open Sans Light"/>
        </w:rPr>
        <w:tab/>
        <w:t>5. Realizar auditorías del estado de la seguridad.</w:t>
      </w:r>
    </w:p>
    <w:p w14:paraId="5A07F5C3" w14:textId="7E6C31A6" w:rsidR="000D29A1" w:rsidRDefault="000D29A1" w:rsidP="000D29A1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7B99828" w14:textId="77777777" w:rsidR="000D29A1" w:rsidRDefault="000D29A1" w:rsidP="000D29A1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C102C82" w14:textId="23884395" w:rsidR="000D29A1" w:rsidRDefault="000D29A1" w:rsidP="000D29A1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D956220" w14:textId="77777777" w:rsidR="000D29A1" w:rsidRPr="000D29A1" w:rsidRDefault="000D29A1" w:rsidP="000D29A1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sectPr w:rsidR="000D29A1" w:rsidRPr="000D29A1" w:rsidSect="00A2245D">
      <w:footerReference w:type="default" r:id="rId7"/>
      <w:footerReference w:type="first" r:id="rId8"/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2DE5" w14:textId="77777777" w:rsidR="007D354A" w:rsidRDefault="007D354A" w:rsidP="00C73A4B">
      <w:r>
        <w:separator/>
      </w:r>
    </w:p>
  </w:endnote>
  <w:endnote w:type="continuationSeparator" w:id="0">
    <w:p w14:paraId="0A0C5306" w14:textId="77777777" w:rsidR="007D354A" w:rsidRDefault="007D354A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7D354A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7D354A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93B62" w14:textId="77777777" w:rsidR="007D354A" w:rsidRDefault="007D354A" w:rsidP="00C73A4B">
      <w:r>
        <w:separator/>
      </w:r>
    </w:p>
  </w:footnote>
  <w:footnote w:type="continuationSeparator" w:id="0">
    <w:p w14:paraId="298335E5" w14:textId="77777777" w:rsidR="007D354A" w:rsidRDefault="007D354A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8D77E6"/>
    <w:multiLevelType w:val="hybridMultilevel"/>
    <w:tmpl w:val="265887FC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D7FB6"/>
    <w:multiLevelType w:val="hybridMultilevel"/>
    <w:tmpl w:val="63D0A3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B28BC"/>
    <w:multiLevelType w:val="hybridMultilevel"/>
    <w:tmpl w:val="9E4C3D60"/>
    <w:lvl w:ilvl="0" w:tplc="2E06EB26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1F405A"/>
    <w:multiLevelType w:val="hybridMultilevel"/>
    <w:tmpl w:val="33FCCD16"/>
    <w:lvl w:ilvl="0" w:tplc="A99A0FF2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  <w:b/>
        <w:color w:val="4343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12AFA"/>
    <w:multiLevelType w:val="hybridMultilevel"/>
    <w:tmpl w:val="B4A8020A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67B50"/>
    <w:multiLevelType w:val="hybridMultilevel"/>
    <w:tmpl w:val="0DD4E644"/>
    <w:lvl w:ilvl="0" w:tplc="38267042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A60DD"/>
    <w:multiLevelType w:val="hybridMultilevel"/>
    <w:tmpl w:val="1F74224E"/>
    <w:lvl w:ilvl="0" w:tplc="3A4A71C2"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F0599"/>
    <w:multiLevelType w:val="hybridMultilevel"/>
    <w:tmpl w:val="DF429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21"/>
  </w:num>
  <w:num w:numId="6">
    <w:abstractNumId w:val="9"/>
  </w:num>
  <w:num w:numId="7">
    <w:abstractNumId w:val="18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20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7"/>
  </w:num>
  <w:num w:numId="21">
    <w:abstractNumId w:val="22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15218"/>
    <w:rsid w:val="00040E52"/>
    <w:rsid w:val="00077EA8"/>
    <w:rsid w:val="00095EC7"/>
    <w:rsid w:val="000A10C5"/>
    <w:rsid w:val="000C136F"/>
    <w:rsid w:val="000D29A1"/>
    <w:rsid w:val="0010010D"/>
    <w:rsid w:val="00107514"/>
    <w:rsid w:val="001252AF"/>
    <w:rsid w:val="001621F6"/>
    <w:rsid w:val="00165A56"/>
    <w:rsid w:val="001C145F"/>
    <w:rsid w:val="001C23B6"/>
    <w:rsid w:val="001E2D01"/>
    <w:rsid w:val="001E6056"/>
    <w:rsid w:val="002432D3"/>
    <w:rsid w:val="002454DC"/>
    <w:rsid w:val="00280FD9"/>
    <w:rsid w:val="00294B87"/>
    <w:rsid w:val="002A7FE0"/>
    <w:rsid w:val="00314D6D"/>
    <w:rsid w:val="003C0E5C"/>
    <w:rsid w:val="003D1A98"/>
    <w:rsid w:val="003D2DD1"/>
    <w:rsid w:val="003E1AB4"/>
    <w:rsid w:val="003E4E57"/>
    <w:rsid w:val="00404E82"/>
    <w:rsid w:val="0046487F"/>
    <w:rsid w:val="004723ED"/>
    <w:rsid w:val="0048054C"/>
    <w:rsid w:val="004879A9"/>
    <w:rsid w:val="004B1BDD"/>
    <w:rsid w:val="004D257C"/>
    <w:rsid w:val="004E5991"/>
    <w:rsid w:val="00522627"/>
    <w:rsid w:val="0057597B"/>
    <w:rsid w:val="00586374"/>
    <w:rsid w:val="00593051"/>
    <w:rsid w:val="005C78D8"/>
    <w:rsid w:val="005D5CAF"/>
    <w:rsid w:val="005E05E4"/>
    <w:rsid w:val="00696099"/>
    <w:rsid w:val="006A5240"/>
    <w:rsid w:val="006A5E86"/>
    <w:rsid w:val="006B7D9D"/>
    <w:rsid w:val="006D4608"/>
    <w:rsid w:val="00706F02"/>
    <w:rsid w:val="007321FE"/>
    <w:rsid w:val="00732C3E"/>
    <w:rsid w:val="0076114A"/>
    <w:rsid w:val="00765F8F"/>
    <w:rsid w:val="0078057B"/>
    <w:rsid w:val="00785C56"/>
    <w:rsid w:val="007C615E"/>
    <w:rsid w:val="007D354A"/>
    <w:rsid w:val="00841CAD"/>
    <w:rsid w:val="00852BAC"/>
    <w:rsid w:val="00881945"/>
    <w:rsid w:val="008E3693"/>
    <w:rsid w:val="00904E63"/>
    <w:rsid w:val="00912367"/>
    <w:rsid w:val="00934102"/>
    <w:rsid w:val="00934607"/>
    <w:rsid w:val="00941C20"/>
    <w:rsid w:val="009431F7"/>
    <w:rsid w:val="00950538"/>
    <w:rsid w:val="00952979"/>
    <w:rsid w:val="0095590A"/>
    <w:rsid w:val="00971A65"/>
    <w:rsid w:val="009923C9"/>
    <w:rsid w:val="00A21CD5"/>
    <w:rsid w:val="00A2245D"/>
    <w:rsid w:val="00A43608"/>
    <w:rsid w:val="00A96839"/>
    <w:rsid w:val="00A97196"/>
    <w:rsid w:val="00AA43D2"/>
    <w:rsid w:val="00AC458F"/>
    <w:rsid w:val="00AD06DF"/>
    <w:rsid w:val="00AF108D"/>
    <w:rsid w:val="00AF1954"/>
    <w:rsid w:val="00B67FF6"/>
    <w:rsid w:val="00B7396B"/>
    <w:rsid w:val="00BA76F2"/>
    <w:rsid w:val="00C02EA1"/>
    <w:rsid w:val="00C12082"/>
    <w:rsid w:val="00C73A4B"/>
    <w:rsid w:val="00C81E64"/>
    <w:rsid w:val="00C825F5"/>
    <w:rsid w:val="00CA4EB5"/>
    <w:rsid w:val="00CB0E50"/>
    <w:rsid w:val="00CD7C88"/>
    <w:rsid w:val="00D15053"/>
    <w:rsid w:val="00D31332"/>
    <w:rsid w:val="00D36488"/>
    <w:rsid w:val="00D453F4"/>
    <w:rsid w:val="00D70596"/>
    <w:rsid w:val="00DC17F2"/>
    <w:rsid w:val="00E075C9"/>
    <w:rsid w:val="00E14683"/>
    <w:rsid w:val="00E27251"/>
    <w:rsid w:val="00E348FB"/>
    <w:rsid w:val="00E77A5C"/>
    <w:rsid w:val="00EB751D"/>
    <w:rsid w:val="00ED1006"/>
    <w:rsid w:val="00EF04F3"/>
    <w:rsid w:val="00EF09EC"/>
    <w:rsid w:val="00F02F90"/>
    <w:rsid w:val="00F2056E"/>
    <w:rsid w:val="00F45F99"/>
    <w:rsid w:val="00F676C9"/>
    <w:rsid w:val="00F762E6"/>
    <w:rsid w:val="00FA0515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4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C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8</cp:revision>
  <dcterms:created xsi:type="dcterms:W3CDTF">2021-05-08T04:24:00Z</dcterms:created>
  <dcterms:modified xsi:type="dcterms:W3CDTF">2021-05-09T21:14:00Z</dcterms:modified>
</cp:coreProperties>
</file>