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0A529" w14:textId="77777777" w:rsidR="00696099" w:rsidRDefault="00696099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hAnsi="Open Sans" w:cs="Open Sans"/>
        </w:rPr>
      </w:pPr>
    </w:p>
    <w:p w14:paraId="3C0B2B09" w14:textId="77777777" w:rsidR="00696099" w:rsidRDefault="00696099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hAnsi="Open Sans" w:cs="Open Sans"/>
        </w:rPr>
      </w:pPr>
    </w:p>
    <w:p w14:paraId="04941F3C" w14:textId="77777777" w:rsidR="00696099" w:rsidRDefault="00696099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hAnsi="Open Sans" w:cs="Open Sans"/>
        </w:rPr>
      </w:pPr>
    </w:p>
    <w:p w14:paraId="675722A2" w14:textId="77777777" w:rsidR="00A97196" w:rsidRPr="006D4608" w:rsidRDefault="00A97196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ajdhani Semibold" w:hAnsi="Rajdhani Semibold" w:cs="Rajdhani Semibold"/>
          <w:b/>
          <w:bCs/>
          <w:color w:val="C00000"/>
          <w:sz w:val="56"/>
          <w:szCs w:val="56"/>
        </w:rPr>
      </w:pPr>
      <w:r w:rsidRPr="006D4608">
        <w:rPr>
          <w:rFonts w:ascii="Rajdhani Semibold" w:eastAsia="Rajdhani" w:hAnsi="Rajdhani Semibold" w:cs="Rajdhani Semibold"/>
          <w:b/>
          <w:bCs/>
          <w:color w:val="C00000"/>
          <w:sz w:val="40"/>
          <w:szCs w:val="40"/>
        </w:rPr>
        <w:t>Mochila del viajero</w:t>
      </w:r>
    </w:p>
    <w:p w14:paraId="43FAD793" w14:textId="39FC85FF" w:rsidR="00C73A4B" w:rsidRPr="006D4608" w:rsidRDefault="00C73A4B" w:rsidP="00C73A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ajdhani Medium" w:hAnsi="Rajdhani Medium" w:cs="Rajdhani Medium"/>
        </w:rPr>
      </w:pPr>
      <w:r w:rsidRPr="006D4608">
        <w:rPr>
          <w:rFonts w:ascii="Rajdhani Medium" w:hAnsi="Rajdhani Medium" w:cs="Rajdhani Medium"/>
        </w:rPr>
        <w:t>Introducción a la informática</w:t>
      </w:r>
    </w:p>
    <w:p w14:paraId="3D909D0F" w14:textId="0E2231C8" w:rsidR="00696099" w:rsidRPr="00AF108D" w:rsidRDefault="00C73A4B" w:rsidP="00AF108D">
      <w:pPr>
        <w:pStyle w:val="Subttulo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Rajdhani Semibold" w:hAnsi="Rajdhani Semibold" w:cs="Rajdhani Semibold"/>
          <w:color w:val="7030A0"/>
        </w:rPr>
      </w:pPr>
      <w:bookmarkStart w:id="0" w:name="_gjdgxs" w:colFirst="0" w:colLast="0"/>
      <w:bookmarkStart w:id="1" w:name="_30j0zll" w:colFirst="0" w:colLast="0"/>
      <w:bookmarkEnd w:id="0"/>
      <w:bookmarkEnd w:id="1"/>
      <w:r w:rsidRPr="006D4608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 xml:space="preserve">Clase </w:t>
      </w:r>
      <w:r w:rsidR="00A2245D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>1</w:t>
      </w:r>
      <w:r w:rsidR="00971A65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>4</w:t>
      </w:r>
      <w:r w:rsidR="003D2DD1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 xml:space="preserve">. </w:t>
      </w:r>
      <w:bookmarkStart w:id="2" w:name="_2et92p0" w:colFirst="0" w:colLast="0"/>
      <w:bookmarkEnd w:id="2"/>
      <w:r w:rsidR="0010010D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>PROTOCOLOS</w:t>
      </w:r>
      <w:r w:rsidR="00971A65">
        <w:rPr>
          <w:rFonts w:ascii="Rajdhani Semibold" w:eastAsia="Open Sans Extrabold" w:hAnsi="Rajdhani Semibold" w:cs="Rajdhani Semibold"/>
          <w:color w:val="C00000"/>
          <w:sz w:val="28"/>
          <w:szCs w:val="28"/>
        </w:rPr>
        <w:t xml:space="preserve"> AVANZADOS</w:t>
      </w:r>
    </w:p>
    <w:p w14:paraId="1CB07564" w14:textId="23713A69" w:rsidR="00C73A4B" w:rsidRDefault="00000AE5" w:rsidP="00C73A4B">
      <w:pPr>
        <w:pStyle w:val="Ttulo1"/>
        <w:rPr>
          <w:rFonts w:ascii="Rajdhani Semibold" w:eastAsia="Open Sans Extrabold" w:hAnsi="Rajdhani Semibold" w:cs="Rajdhani Semibold"/>
          <w:b/>
          <w:bCs/>
          <w:noProof/>
          <w:color w:val="434343"/>
          <w:sz w:val="24"/>
          <w:szCs w:val="24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434343"/>
          <w:sz w:val="24"/>
          <w:szCs w:val="24"/>
        </w:rPr>
        <w:t>Resumen de clase:</w:t>
      </w:r>
    </w:p>
    <w:p w14:paraId="72D3EA0B" w14:textId="7D5CBCC3" w:rsidR="002454DC" w:rsidRDefault="002454DC" w:rsidP="002454DC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6503F980" w14:textId="7FBAD270" w:rsidR="00952979" w:rsidRDefault="00FC3FC8" w:rsidP="00FC3FC8">
      <w:pPr>
        <w:pStyle w:val="Prrafodelista"/>
        <w:numPr>
          <w:ilvl w:val="0"/>
          <w:numId w:val="20"/>
        </w:num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C00000"/>
        </w:rPr>
      </w:pPr>
      <w:r w:rsidRPr="00FC3FC8">
        <w:rPr>
          <w:rFonts w:ascii="Rajdhani Semibold" w:eastAsia="Open Sans Extrabold" w:hAnsi="Rajdhani Semibold" w:cs="Rajdhani Semibold"/>
          <w:b/>
          <w:bCs/>
          <w:noProof/>
          <w:color w:val="C00000"/>
        </w:rPr>
        <w:t>Redes Internas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 (direccionamiento interno)</w:t>
      </w:r>
    </w:p>
    <w:p w14:paraId="3D281716" w14:textId="3DD3178B" w:rsidR="00FC3FC8" w:rsidRDefault="00FC3FC8" w:rsidP="000A10C5">
      <w:pPr>
        <w:autoSpaceDE w:val="0"/>
        <w:autoSpaceDN w:val="0"/>
        <w:adjustRightInd w:val="0"/>
        <w:ind w:left="360"/>
        <w:jc w:val="center"/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434343"/>
        </w:rPr>
        <w:t>Cómo se transmite la información a través de internet?</w:t>
      </w:r>
    </w:p>
    <w:p w14:paraId="7D12AE8C" w14:textId="50BF3AF4" w:rsidR="00FC3FC8" w:rsidRDefault="00FC3FC8" w:rsidP="00FC3FC8">
      <w:pPr>
        <w:autoSpaceDE w:val="0"/>
        <w:autoSpaceDN w:val="0"/>
        <w:adjustRightInd w:val="0"/>
        <w:ind w:left="360"/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</w:p>
    <w:p w14:paraId="5345737D" w14:textId="6EA86192" w:rsidR="00FC3FC8" w:rsidRPr="00941C20" w:rsidRDefault="00FC3FC8" w:rsidP="00FC3FC8">
      <w:pPr>
        <w:autoSpaceDE w:val="0"/>
        <w:autoSpaceDN w:val="0"/>
        <w:adjustRightInd w:val="0"/>
        <w:ind w:left="360"/>
        <w:rPr>
          <w:rFonts w:ascii="Rajdhani Semibold" w:eastAsia="Open Sans Extrabold" w:hAnsi="Rajdhani Semibold" w:cs="Rajdhani Semibold"/>
          <w:b/>
          <w:bCs/>
          <w:noProof/>
          <w:color w:val="434343"/>
          <w:u w:val="single"/>
        </w:rPr>
      </w:pPr>
      <w:r w:rsidRPr="00941C20">
        <w:rPr>
          <w:rFonts w:ascii="Rajdhani Semibold" w:eastAsia="Open Sans Extrabold" w:hAnsi="Rajdhani Semibold" w:cs="Rajdhani Semibold"/>
          <w:b/>
          <w:bCs/>
          <w:noProof/>
          <w:color w:val="434343"/>
          <w:u w:val="single"/>
        </w:rPr>
        <w:t>Routing (enrutamiento)</w:t>
      </w:r>
    </w:p>
    <w:p w14:paraId="4CB40A16" w14:textId="74AB9E95" w:rsidR="00FC3FC8" w:rsidRDefault="00FC3FC8" w:rsidP="00FC3FC8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Mover datos de una red a otra, lo lleva a cabo el router, el cual permite interconectar computadoras. Estableciendo qué ruta seguirán los datos.</w:t>
      </w:r>
    </w:p>
    <w:p w14:paraId="76EFB861" w14:textId="520753A8" w:rsidR="00FC3FC8" w:rsidRDefault="00FC3FC8" w:rsidP="00FC3FC8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Al querer enviar un email o reproducir un video, los datos van por paso de mensajes y la información viaja desde mi pc a través por cientos de routers hasta llegar a su destino (pc servidor).</w:t>
      </w:r>
    </w:p>
    <w:p w14:paraId="7E21447F" w14:textId="5D4DAEA0" w:rsidR="00FC3FC8" w:rsidRDefault="00FC3FC8" w:rsidP="00FC3FC8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08311EF3" w14:textId="6A3F7F65" w:rsidR="00FC3FC8" w:rsidRDefault="00FC3FC8" w:rsidP="00FC3FC8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Ejemplo:</w:t>
      </w:r>
    </w:p>
    <w:p w14:paraId="21073004" w14:textId="44253D9B" w:rsidR="00FC3FC8" w:rsidRPr="000A10C5" w:rsidRDefault="00FC3FC8" w:rsidP="000A10C5">
      <w:pPr>
        <w:pStyle w:val="Prrafodelista"/>
        <w:numPr>
          <w:ilvl w:val="0"/>
          <w:numId w:val="20"/>
        </w:numPr>
        <w:autoSpaceDE w:val="0"/>
        <w:autoSpaceDN w:val="0"/>
        <w:adjustRightInd w:val="0"/>
        <w:rPr>
          <w:rFonts w:ascii="Open Sans Light" w:eastAsia="Open Sans Light" w:hAnsi="Open Sans Light" w:cs="Open Sans Light"/>
          <w:i/>
          <w:iCs/>
          <w:color w:val="000000" w:themeColor="text1"/>
        </w:rPr>
      </w:pPr>
      <w:r w:rsidRPr="000A10C5">
        <w:rPr>
          <w:rFonts w:ascii="Open Sans Light" w:eastAsia="Open Sans Light" w:hAnsi="Open Sans Light" w:cs="Open Sans Light"/>
          <w:i/>
          <w:iCs/>
          <w:color w:val="000000" w:themeColor="text1"/>
        </w:rPr>
        <w:t xml:space="preserve">Ingreso </w:t>
      </w:r>
      <w:hyperlink r:id="rId7" w:history="1">
        <w:r w:rsidRPr="000A10C5">
          <w:rPr>
            <w:rStyle w:val="Hipervnculo"/>
            <w:rFonts w:ascii="Open Sans Light" w:eastAsia="Open Sans Light" w:hAnsi="Open Sans Light" w:cs="Open Sans Light"/>
            <w:i/>
            <w:iCs/>
            <w:color w:val="000000" w:themeColor="text1"/>
          </w:rPr>
          <w:t>www.google.com</w:t>
        </w:r>
      </w:hyperlink>
      <w:r w:rsidRPr="000A10C5">
        <w:rPr>
          <w:rFonts w:ascii="Open Sans Light" w:eastAsia="Open Sans Light" w:hAnsi="Open Sans Light" w:cs="Open Sans Light"/>
          <w:i/>
          <w:iCs/>
          <w:color w:val="000000" w:themeColor="text1"/>
        </w:rPr>
        <w:t xml:space="preserve"> </w:t>
      </w:r>
    </w:p>
    <w:p w14:paraId="68EFDE5B" w14:textId="763D9CE0" w:rsidR="00FC3FC8" w:rsidRPr="000A10C5" w:rsidRDefault="000A10C5" w:rsidP="000A10C5">
      <w:pPr>
        <w:pStyle w:val="Prrafodelista"/>
        <w:numPr>
          <w:ilvl w:val="0"/>
          <w:numId w:val="20"/>
        </w:numPr>
        <w:autoSpaceDE w:val="0"/>
        <w:autoSpaceDN w:val="0"/>
        <w:adjustRightInd w:val="0"/>
        <w:rPr>
          <w:rFonts w:ascii="Open Sans Light" w:eastAsia="Open Sans Light" w:hAnsi="Open Sans Light" w:cs="Open Sans Light"/>
          <w:i/>
          <w:iCs/>
          <w:color w:val="000000" w:themeColor="text1"/>
        </w:rPr>
      </w:pPr>
      <w:r w:rsidRPr="000A10C5">
        <w:rPr>
          <w:rFonts w:ascii="Open Sans Light" w:eastAsia="Open Sans Light" w:hAnsi="Open Sans Light" w:cs="Open Sans Light"/>
          <w:i/>
          <w:iCs/>
          <w:color w:val="000000" w:themeColor="text1"/>
        </w:rPr>
        <w:t>Se traduce ip destino: 142.251.53.100</w:t>
      </w:r>
    </w:p>
    <w:p w14:paraId="07B274CB" w14:textId="7A41EC14" w:rsidR="000A10C5" w:rsidRPr="000A10C5" w:rsidRDefault="000A10C5" w:rsidP="000A10C5">
      <w:pPr>
        <w:pStyle w:val="Prrafodelista"/>
        <w:numPr>
          <w:ilvl w:val="0"/>
          <w:numId w:val="20"/>
        </w:numPr>
        <w:autoSpaceDE w:val="0"/>
        <w:autoSpaceDN w:val="0"/>
        <w:adjustRightInd w:val="0"/>
        <w:rPr>
          <w:rFonts w:ascii="Open Sans Light" w:eastAsia="Open Sans Light" w:hAnsi="Open Sans Light" w:cs="Open Sans Light"/>
          <w:i/>
          <w:iCs/>
          <w:color w:val="000000" w:themeColor="text1"/>
        </w:rPr>
      </w:pPr>
      <w:r w:rsidRPr="000A10C5">
        <w:rPr>
          <w:rFonts w:ascii="Open Sans Light" w:eastAsia="Open Sans Light" w:hAnsi="Open Sans Light" w:cs="Open Sans Light"/>
          <w:i/>
          <w:iCs/>
          <w:color w:val="000000" w:themeColor="text1"/>
        </w:rPr>
        <w:t>Router red local nos comunica con el exterior</w:t>
      </w:r>
    </w:p>
    <w:p w14:paraId="5B4BC0F5" w14:textId="7A89A561" w:rsidR="000A10C5" w:rsidRPr="000A10C5" w:rsidRDefault="000A10C5" w:rsidP="000A10C5">
      <w:pPr>
        <w:pStyle w:val="Prrafodelista"/>
        <w:numPr>
          <w:ilvl w:val="0"/>
          <w:numId w:val="20"/>
        </w:num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i/>
          <w:iCs/>
          <w:noProof/>
          <w:color w:val="000000" w:themeColor="text1"/>
        </w:rPr>
      </w:pPr>
      <w:r w:rsidRPr="000A10C5">
        <w:rPr>
          <w:rFonts w:ascii="Open Sans Light" w:eastAsia="Open Sans Light" w:hAnsi="Open Sans Light" w:cs="Open Sans Light"/>
          <w:i/>
          <w:iCs/>
          <w:color w:val="000000" w:themeColor="text1"/>
        </w:rPr>
        <w:t xml:space="preserve">Verifica tabla de </w:t>
      </w:r>
      <w:proofErr w:type="spellStart"/>
      <w:r w:rsidRPr="000A10C5">
        <w:rPr>
          <w:rFonts w:ascii="Open Sans Light" w:eastAsia="Open Sans Light" w:hAnsi="Open Sans Light" w:cs="Open Sans Light"/>
          <w:i/>
          <w:iCs/>
          <w:color w:val="000000" w:themeColor="text1"/>
        </w:rPr>
        <w:t>routing</w:t>
      </w:r>
      <w:proofErr w:type="spellEnd"/>
    </w:p>
    <w:p w14:paraId="0D9A6CE2" w14:textId="6B63DCD4" w:rsidR="000A10C5" w:rsidRDefault="000A10C5" w:rsidP="000A10C5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i/>
          <w:iCs/>
          <w:noProof/>
          <w:color w:val="000000" w:themeColor="text1"/>
        </w:rPr>
      </w:pPr>
    </w:p>
    <w:p w14:paraId="711BAE71" w14:textId="77777777" w:rsidR="000A10C5" w:rsidRDefault="000A10C5" w:rsidP="000A10C5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i/>
          <w:iCs/>
          <w:noProof/>
          <w:color w:val="000000" w:themeColor="text1"/>
        </w:rPr>
      </w:pPr>
    </w:p>
    <w:p w14:paraId="638D5878" w14:textId="77777777" w:rsidR="000A10C5" w:rsidRDefault="000A10C5" w:rsidP="000A10C5">
      <w:pPr>
        <w:autoSpaceDE w:val="0"/>
        <w:autoSpaceDN w:val="0"/>
        <w:adjustRightInd w:val="0"/>
        <w:ind w:left="360"/>
        <w:jc w:val="center"/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434343"/>
        </w:rPr>
        <w:t>Si quiero obtener diferentes servicios de lotro pc</w:t>
      </w:r>
    </w:p>
    <w:p w14:paraId="4548A35E" w14:textId="2CCA6478" w:rsidR="000A10C5" w:rsidRDefault="000A10C5" w:rsidP="000A10C5">
      <w:pPr>
        <w:autoSpaceDE w:val="0"/>
        <w:autoSpaceDN w:val="0"/>
        <w:adjustRightInd w:val="0"/>
        <w:ind w:left="360"/>
        <w:jc w:val="center"/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434343"/>
        </w:rPr>
        <w:t xml:space="preserve">Cómo diferenciamos las solicitudes </w:t>
      </w:r>
      <w:r>
        <w:rPr>
          <w:rFonts w:ascii="Rajdhani Semibold" w:eastAsia="Open Sans Extrabold" w:hAnsi="Rajdhani Semibold" w:cs="Rajdhani Semibold"/>
          <w:b/>
          <w:bCs/>
          <w:noProof/>
          <w:color w:val="434343"/>
        </w:rPr>
        <w:t>?</w:t>
      </w:r>
    </w:p>
    <w:p w14:paraId="65F376BE" w14:textId="77777777" w:rsidR="000A10C5" w:rsidRDefault="000A10C5" w:rsidP="000A10C5">
      <w:pPr>
        <w:autoSpaceDE w:val="0"/>
        <w:autoSpaceDN w:val="0"/>
        <w:adjustRightInd w:val="0"/>
        <w:ind w:left="360"/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</w:p>
    <w:p w14:paraId="6B7D0ADC" w14:textId="481F4E3C" w:rsidR="000A10C5" w:rsidRPr="00941C20" w:rsidRDefault="000A10C5" w:rsidP="000A10C5">
      <w:pPr>
        <w:autoSpaceDE w:val="0"/>
        <w:autoSpaceDN w:val="0"/>
        <w:adjustRightInd w:val="0"/>
        <w:ind w:left="360"/>
        <w:rPr>
          <w:rFonts w:ascii="Rajdhani Semibold" w:eastAsia="Open Sans Extrabold" w:hAnsi="Rajdhani Semibold" w:cs="Rajdhani Semibold"/>
          <w:b/>
          <w:bCs/>
          <w:noProof/>
          <w:color w:val="434343"/>
          <w:u w:val="single"/>
        </w:rPr>
      </w:pPr>
      <w:r w:rsidRPr="00941C20">
        <w:rPr>
          <w:rFonts w:ascii="Rajdhani Semibold" w:eastAsia="Open Sans Extrabold" w:hAnsi="Rajdhani Semibold" w:cs="Rajdhani Semibold"/>
          <w:b/>
          <w:bCs/>
          <w:noProof/>
          <w:color w:val="434343"/>
          <w:u w:val="single"/>
        </w:rPr>
        <w:t>Puertos</w:t>
      </w:r>
      <w:r w:rsidRPr="00941C20">
        <w:rPr>
          <w:rFonts w:ascii="Rajdhani Semibold" w:eastAsia="Open Sans Extrabold" w:hAnsi="Rajdhani Semibold" w:cs="Rajdhani Semibold"/>
          <w:b/>
          <w:bCs/>
          <w:noProof/>
          <w:color w:val="434343"/>
          <w:u w:val="single"/>
        </w:rPr>
        <w:t xml:space="preserve"> (enrutamiento)</w:t>
      </w:r>
    </w:p>
    <w:p w14:paraId="41DB8DD8" w14:textId="0718A8B9" w:rsidR="000A10C5" w:rsidRDefault="000A10C5" w:rsidP="000A10C5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Puntos de conexión, cada uno destinado a enviar/recibir cierto tipo de información.</w:t>
      </w:r>
    </w:p>
    <w:p w14:paraId="580D6A31" w14:textId="42CB3732" w:rsidR="000A10C5" w:rsidRDefault="000A10C5" w:rsidP="000A10C5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Cada dispositivo cuenta con 65 536 puertos.</w:t>
      </w:r>
    </w:p>
    <w:p w14:paraId="09114A3D" w14:textId="77777777" w:rsidR="000A10C5" w:rsidRDefault="000A10C5" w:rsidP="000A10C5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2A05127E" w14:textId="1130CDAF" w:rsidR="000A10C5" w:rsidRDefault="000A10C5" w:rsidP="000A10C5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0A10C5">
        <w:rPr>
          <w:rFonts w:ascii="Open Sans Light" w:eastAsia="Open Sans Light" w:hAnsi="Open Sans Light" w:cs="Open Sans Light"/>
        </w:rPr>
        <w:sym w:font="Wingdings" w:char="F0E0"/>
      </w:r>
      <w:r>
        <w:rPr>
          <w:rFonts w:ascii="Open Sans Light" w:eastAsia="Open Sans Light" w:hAnsi="Open Sans Light" w:cs="Open Sans Light"/>
        </w:rPr>
        <w:t xml:space="preserve"> 0 – 1023: reservados para sistema operativo y protocolos de red.</w:t>
      </w:r>
    </w:p>
    <w:p w14:paraId="184F7EDB" w14:textId="20A47280" w:rsidR="000A10C5" w:rsidRDefault="000A10C5" w:rsidP="000A10C5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ab/>
        <w:t>:21 FTP</w:t>
      </w:r>
    </w:p>
    <w:p w14:paraId="5FC9673F" w14:textId="0269BDFA" w:rsidR="000A10C5" w:rsidRDefault="000A10C5" w:rsidP="000A10C5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ab/>
        <w:t>:25 SMTP</w:t>
      </w:r>
    </w:p>
    <w:p w14:paraId="2DA9C450" w14:textId="31E70696" w:rsidR="000A10C5" w:rsidRDefault="000A10C5" w:rsidP="000A10C5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ab/>
        <w:t>:80 HTTP</w:t>
      </w:r>
    </w:p>
    <w:p w14:paraId="06F46EEE" w14:textId="004EFAE6" w:rsidR="000A10C5" w:rsidRDefault="000A10C5" w:rsidP="000A10C5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0A10C5">
        <w:rPr>
          <w:rFonts w:ascii="Open Sans Light" w:eastAsia="Open Sans Light" w:hAnsi="Open Sans Light" w:cs="Open Sans Light"/>
        </w:rPr>
        <w:sym w:font="Wingdings" w:char="F0E0"/>
      </w:r>
      <w:r>
        <w:rPr>
          <w:rFonts w:ascii="Open Sans Light" w:eastAsia="Open Sans Light" w:hAnsi="Open Sans Light" w:cs="Open Sans Light"/>
        </w:rPr>
        <w:t xml:space="preserve"> 1024 – 49151: aplicaciones y juegos.</w:t>
      </w:r>
    </w:p>
    <w:p w14:paraId="70FC0B57" w14:textId="6F3B3CAD" w:rsidR="000A10C5" w:rsidRDefault="000A10C5" w:rsidP="000A10C5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0A10C5">
        <w:rPr>
          <w:rFonts w:ascii="Open Sans Light" w:eastAsia="Open Sans Light" w:hAnsi="Open Sans Light" w:cs="Open Sans Light"/>
        </w:rPr>
        <w:sym w:font="Wingdings" w:char="F0E0"/>
      </w:r>
      <w:r>
        <w:rPr>
          <w:rFonts w:ascii="Open Sans Light" w:eastAsia="Open Sans Light" w:hAnsi="Open Sans Light" w:cs="Open Sans Light"/>
        </w:rPr>
        <w:t xml:space="preserve"> &gt;49151: puertos dinámicos o privados. Aplicación que requiere conexiones a servidores.</w:t>
      </w:r>
    </w:p>
    <w:p w14:paraId="4E9399BB" w14:textId="0F7D6F88" w:rsidR="000A10C5" w:rsidRDefault="000A10C5" w:rsidP="000A10C5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5A2C6AA7" w14:textId="433DD5DE" w:rsidR="000A10C5" w:rsidRDefault="000A10C5" w:rsidP="000A10C5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lastRenderedPageBreak/>
        <w:t>Cuando solicito una página web hago petición tipo HTTP. Entonces solicito información al puerto :80 de la pc que la contiene. --- información viaja junto al puerto --  142.251.33.100:80 --- así el pc de destino sabe que debe responder con una página web.</w:t>
      </w:r>
    </w:p>
    <w:p w14:paraId="36428974" w14:textId="77777777" w:rsidR="000A10C5" w:rsidRDefault="000A10C5" w:rsidP="000A10C5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717CC1EE" w14:textId="21C9F98F" w:rsidR="000A10C5" w:rsidRPr="00941C20" w:rsidRDefault="000A10C5" w:rsidP="000A10C5">
      <w:pPr>
        <w:autoSpaceDE w:val="0"/>
        <w:autoSpaceDN w:val="0"/>
        <w:adjustRightInd w:val="0"/>
        <w:jc w:val="center"/>
        <w:rPr>
          <w:rFonts w:ascii="Rajdhani Semibold" w:eastAsia="Open Sans Extrabold" w:hAnsi="Rajdhani Semibold" w:cs="Rajdhani Semibold"/>
          <w:b/>
          <w:bCs/>
          <w:noProof/>
          <w:color w:val="434343"/>
          <w:u w:val="single"/>
        </w:rPr>
      </w:pPr>
      <w:r w:rsidRPr="00941C20">
        <w:rPr>
          <w:rFonts w:ascii="Rajdhani Semibold" w:eastAsia="Open Sans Extrabold" w:hAnsi="Rajdhani Semibold" w:cs="Rajdhani Semibold"/>
          <w:b/>
          <w:bCs/>
          <w:noProof/>
          <w:color w:val="434343"/>
          <w:u w:val="single"/>
        </w:rPr>
        <w:t>Funciones del router en la red</w:t>
      </w:r>
    </w:p>
    <w:p w14:paraId="5C77A4E2" w14:textId="77777777" w:rsidR="000A10C5" w:rsidRDefault="000A10C5" w:rsidP="000A10C5">
      <w:pPr>
        <w:autoSpaceDE w:val="0"/>
        <w:autoSpaceDN w:val="0"/>
        <w:adjustRightInd w:val="0"/>
        <w:jc w:val="center"/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</w:p>
    <w:p w14:paraId="6201F27A" w14:textId="5C0DA161" w:rsidR="000A10C5" w:rsidRDefault="000A10C5" w:rsidP="000A10C5">
      <w:pPr>
        <w:pStyle w:val="Prrafodelista"/>
        <w:numPr>
          <w:ilvl w:val="0"/>
          <w:numId w:val="21"/>
        </w:num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0A10C5">
        <w:rPr>
          <w:rFonts w:ascii="Open Sans Light" w:eastAsia="Open Sans Light" w:hAnsi="Open Sans Light" w:cs="Open Sans Light"/>
        </w:rPr>
        <w:t>Recibir paquete de datos.</w:t>
      </w:r>
    </w:p>
    <w:p w14:paraId="11F4FD9A" w14:textId="6EAE19A3" w:rsidR="000A10C5" w:rsidRDefault="000A10C5" w:rsidP="000A10C5">
      <w:pPr>
        <w:pStyle w:val="Prrafodelista"/>
        <w:numPr>
          <w:ilvl w:val="0"/>
          <w:numId w:val="21"/>
        </w:num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Buscar cuál es la dirección ip de destino.</w:t>
      </w:r>
    </w:p>
    <w:p w14:paraId="281A680B" w14:textId="7E0CFF5E" w:rsidR="000A10C5" w:rsidRDefault="000A10C5" w:rsidP="000A10C5">
      <w:pPr>
        <w:pStyle w:val="Prrafodelista"/>
        <w:numPr>
          <w:ilvl w:val="0"/>
          <w:numId w:val="21"/>
        </w:num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Verificar la tabla de enrutamiento.</w:t>
      </w:r>
    </w:p>
    <w:p w14:paraId="53ADA6FE" w14:textId="74FD6C4F" w:rsidR="000A10C5" w:rsidRDefault="000A10C5" w:rsidP="000A10C5">
      <w:pPr>
        <w:pStyle w:val="Prrafodelista"/>
        <w:numPr>
          <w:ilvl w:val="0"/>
          <w:numId w:val="21"/>
        </w:num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Proceder a enviar el paquete por la mejor ruta posible.</w:t>
      </w:r>
    </w:p>
    <w:p w14:paraId="3930F65B" w14:textId="656D782A" w:rsidR="000A10C5" w:rsidRPr="00941C20" w:rsidRDefault="000A10C5" w:rsidP="000A10C5">
      <w:pPr>
        <w:autoSpaceDE w:val="0"/>
        <w:autoSpaceDN w:val="0"/>
        <w:adjustRightInd w:val="0"/>
        <w:rPr>
          <w:rFonts w:ascii="Open Sans Light" w:eastAsia="Open Sans Light" w:hAnsi="Open Sans Light" w:cs="Open Sans Light"/>
          <w:u w:val="single"/>
        </w:rPr>
      </w:pPr>
    </w:p>
    <w:p w14:paraId="457B74D7" w14:textId="1297FB9F" w:rsidR="000A10C5" w:rsidRPr="00941C20" w:rsidRDefault="000A10C5" w:rsidP="000A10C5">
      <w:pPr>
        <w:autoSpaceDE w:val="0"/>
        <w:autoSpaceDN w:val="0"/>
        <w:adjustRightInd w:val="0"/>
        <w:jc w:val="center"/>
        <w:rPr>
          <w:rFonts w:ascii="Rajdhani Semibold" w:eastAsia="Open Sans Extrabold" w:hAnsi="Rajdhani Semibold" w:cs="Rajdhani Semibold"/>
          <w:b/>
          <w:bCs/>
          <w:noProof/>
          <w:color w:val="434343"/>
          <w:u w:val="single"/>
        </w:rPr>
      </w:pPr>
      <w:r w:rsidRPr="00941C20">
        <w:rPr>
          <w:rFonts w:ascii="Rajdhani Semibold" w:eastAsia="Open Sans Extrabold" w:hAnsi="Rajdhani Semibold" w:cs="Rajdhani Semibold"/>
          <w:b/>
          <w:bCs/>
          <w:noProof/>
          <w:color w:val="434343"/>
          <w:u w:val="single"/>
        </w:rPr>
        <w:t>Tabla de enrutamiento</w:t>
      </w:r>
    </w:p>
    <w:p w14:paraId="6B9CB32A" w14:textId="77777777" w:rsidR="00941C20" w:rsidRDefault="00941C20" w:rsidP="000A10C5">
      <w:pPr>
        <w:autoSpaceDE w:val="0"/>
        <w:autoSpaceDN w:val="0"/>
        <w:adjustRightInd w:val="0"/>
        <w:jc w:val="center"/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</w:p>
    <w:p w14:paraId="7F039FAA" w14:textId="105B1DEE" w:rsidR="00941C20" w:rsidRPr="00941C20" w:rsidRDefault="00941C20" w:rsidP="00941C20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941C20">
        <w:rPr>
          <w:rFonts w:ascii="Open Sans Light" w:eastAsia="Open Sans Light" w:hAnsi="Open Sans Light" w:cs="Open Sans Light"/>
        </w:rPr>
        <w:t>La tabla</w:t>
      </w:r>
      <w:r>
        <w:rPr>
          <w:rFonts w:ascii="Open Sans Light" w:eastAsia="Open Sans Light" w:hAnsi="Open Sans Light" w:cs="Open Sans Light"/>
        </w:rPr>
        <w:t xml:space="preserve"> de enrutamiento dicta las reglas que determinan la dirección deben seguir los paquetes para ir por el mejor camino.</w:t>
      </w:r>
    </w:p>
    <w:p w14:paraId="3C60DB67" w14:textId="6ACDE225" w:rsidR="000A10C5" w:rsidRDefault="000A10C5" w:rsidP="000A10C5">
      <w:pPr>
        <w:autoSpaceDE w:val="0"/>
        <w:autoSpaceDN w:val="0"/>
        <w:adjustRightInd w:val="0"/>
        <w:jc w:val="center"/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</w:p>
    <w:p w14:paraId="29A8AC6A" w14:textId="3CF6512E" w:rsidR="000A10C5" w:rsidRPr="00941C20" w:rsidRDefault="00941C20" w:rsidP="00941C20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  <w:r w:rsidRPr="00941C20">
        <w:rPr>
          <w:rFonts w:ascii="Rajdhani Semibold" w:eastAsia="Open Sans Extrabold" w:hAnsi="Rajdhani Semibold" w:cs="Rajdhani Semibold"/>
          <w:b/>
          <w:bCs/>
          <w:noProof/>
          <w:color w:val="434343"/>
        </w:rPr>
        <w:t>Componentes:</w:t>
      </w:r>
    </w:p>
    <w:p w14:paraId="50951898" w14:textId="68AE4B22" w:rsidR="00941C20" w:rsidRDefault="00941C20" w:rsidP="00941C20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Red de destino: donde deberá ir el paquete.</w:t>
      </w:r>
    </w:p>
    <w:p w14:paraId="2E398857" w14:textId="7BE6565C" w:rsidR="00941C20" w:rsidRDefault="00941C20" w:rsidP="00941C20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Siguiente salto: dirección ip de la interfaz de red donde viajará el paquete para seguir su camino.</w:t>
      </w:r>
    </w:p>
    <w:p w14:paraId="1D42A6C4" w14:textId="606A4AD4" w:rsidR="00941C20" w:rsidRPr="00941C20" w:rsidRDefault="00941C20" w:rsidP="00941C20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Interfaz de salida: interfaz de red por donde deben salir los paquetes para llegar posteriormente a su destino.</w:t>
      </w:r>
    </w:p>
    <w:p w14:paraId="77699C93" w14:textId="77777777" w:rsidR="000A10C5" w:rsidRDefault="000A10C5" w:rsidP="000A10C5">
      <w:pPr>
        <w:autoSpaceDE w:val="0"/>
        <w:autoSpaceDN w:val="0"/>
        <w:adjustRightInd w:val="0"/>
        <w:jc w:val="center"/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</w:p>
    <w:p w14:paraId="0666062A" w14:textId="77777777" w:rsidR="000A10C5" w:rsidRDefault="000A10C5" w:rsidP="000A10C5">
      <w:pPr>
        <w:autoSpaceDE w:val="0"/>
        <w:autoSpaceDN w:val="0"/>
        <w:adjustRightInd w:val="0"/>
        <w:jc w:val="center"/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</w:p>
    <w:p w14:paraId="33A7BFF2" w14:textId="77777777" w:rsidR="000A10C5" w:rsidRPr="000A10C5" w:rsidRDefault="000A10C5" w:rsidP="000A10C5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453FFF9C" w14:textId="1639DFEE" w:rsidR="000A10C5" w:rsidRDefault="00941C20" w:rsidP="00941C20">
      <w:pPr>
        <w:autoSpaceDE w:val="0"/>
        <w:autoSpaceDN w:val="0"/>
        <w:adjustRightInd w:val="0"/>
        <w:jc w:val="center"/>
        <w:rPr>
          <w:rFonts w:ascii="Rajdhani Semibold" w:eastAsia="Open Sans Extrabold" w:hAnsi="Rajdhani Semibold" w:cs="Rajdhani Semibold"/>
          <w:b/>
          <w:bCs/>
          <w:noProof/>
          <w:color w:val="434343"/>
          <w:u w:val="single"/>
        </w:rPr>
      </w:pPr>
      <w:r w:rsidRPr="00941C20">
        <w:rPr>
          <w:rFonts w:ascii="Rajdhani Semibold" w:eastAsia="Open Sans Extrabold" w:hAnsi="Rajdhani Semibold" w:cs="Rajdhani Semibold"/>
          <w:b/>
          <w:bCs/>
          <w:noProof/>
          <w:color w:val="434343"/>
          <w:u w:val="single"/>
        </w:rPr>
        <w:t>Tipos de enrutamiento</w:t>
      </w:r>
    </w:p>
    <w:p w14:paraId="4550600A" w14:textId="37812A69" w:rsidR="00941C20" w:rsidRDefault="00941C20" w:rsidP="00941C20">
      <w:pPr>
        <w:autoSpaceDE w:val="0"/>
        <w:autoSpaceDN w:val="0"/>
        <w:adjustRightInd w:val="0"/>
        <w:jc w:val="center"/>
        <w:rPr>
          <w:rFonts w:ascii="Rajdhani Semibold" w:eastAsia="Open Sans Extrabold" w:hAnsi="Rajdhani Semibold" w:cs="Rajdhani Semibold"/>
          <w:b/>
          <w:bCs/>
          <w:noProof/>
          <w:color w:val="434343"/>
          <w:u w:val="single"/>
        </w:rPr>
      </w:pPr>
    </w:p>
    <w:p w14:paraId="7144E29F" w14:textId="53E58C58" w:rsidR="00941C20" w:rsidRDefault="00941C20" w:rsidP="00941C20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434343"/>
          <w:u w:val="single"/>
        </w:rPr>
        <w:t>Enrutamiento estático:</w:t>
      </w:r>
      <w:r w:rsidRPr="00941C20">
        <w:rPr>
          <w:rFonts w:ascii="Open Sans Light" w:eastAsia="Open Sans Light" w:hAnsi="Open Sans Light" w:cs="Open Sans Light"/>
        </w:rPr>
        <w:t xml:space="preserve"> </w:t>
      </w:r>
      <w:r>
        <w:rPr>
          <w:rFonts w:ascii="Open Sans Light" w:eastAsia="Open Sans Light" w:hAnsi="Open Sans Light" w:cs="Open Sans Light"/>
        </w:rPr>
        <w:br/>
        <w:t>Las tablas de enrutamiento se crean manualmente. Administrador de red la configura. Usada para redes pequeñas.</w:t>
      </w:r>
    </w:p>
    <w:p w14:paraId="7A606D96" w14:textId="77777777" w:rsidR="00015218" w:rsidRDefault="00941C20" w:rsidP="00941C20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941C20">
        <w:rPr>
          <w:rFonts w:ascii="Open Sans Light" w:eastAsia="Open Sans Light" w:hAnsi="Open Sans Light" w:cs="Open Sans Light"/>
          <w:highlight w:val="yellow"/>
        </w:rPr>
        <w:t>Ventajas:</w:t>
      </w:r>
      <w:r>
        <w:rPr>
          <w:rFonts w:ascii="Open Sans Light" w:eastAsia="Open Sans Light" w:hAnsi="Open Sans Light" w:cs="Open Sans Light"/>
          <w:highlight w:val="yellow"/>
        </w:rPr>
        <w:t xml:space="preserve">  </w:t>
      </w:r>
    </w:p>
    <w:p w14:paraId="2B4D36AE" w14:textId="77777777" w:rsidR="00015218" w:rsidRDefault="00015218" w:rsidP="00015218">
      <w:pPr>
        <w:autoSpaceDE w:val="0"/>
        <w:autoSpaceDN w:val="0"/>
        <w:adjustRightInd w:val="0"/>
        <w:ind w:firstLine="708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C</w:t>
      </w:r>
      <w:r w:rsidR="00941C20">
        <w:rPr>
          <w:rFonts w:ascii="Open Sans Light" w:eastAsia="Open Sans Light" w:hAnsi="Open Sans Light" w:cs="Open Sans Light"/>
        </w:rPr>
        <w:t xml:space="preserve">onsume menos ancho de banda. </w:t>
      </w:r>
    </w:p>
    <w:p w14:paraId="2E745188" w14:textId="368F1CB6" w:rsidR="00941C20" w:rsidRPr="00941C20" w:rsidRDefault="00941C20" w:rsidP="00015218">
      <w:pPr>
        <w:autoSpaceDE w:val="0"/>
        <w:autoSpaceDN w:val="0"/>
        <w:adjustRightInd w:val="0"/>
        <w:ind w:firstLine="708"/>
        <w:rPr>
          <w:rFonts w:ascii="Open Sans Light" w:eastAsia="Open Sans Light" w:hAnsi="Open Sans Light" w:cs="Open Sans Light"/>
          <w:highlight w:val="yellow"/>
        </w:rPr>
      </w:pPr>
      <w:r>
        <w:rPr>
          <w:rFonts w:ascii="Open Sans Light" w:eastAsia="Open Sans Light" w:hAnsi="Open Sans Light" w:cs="Open Sans Light"/>
        </w:rPr>
        <w:t>Consume menos memoria.</w:t>
      </w:r>
    </w:p>
    <w:p w14:paraId="5B5A65B1" w14:textId="77777777" w:rsidR="00015218" w:rsidRDefault="00941C20" w:rsidP="00941C20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941C20">
        <w:rPr>
          <w:rFonts w:ascii="Open Sans Light" w:eastAsia="Open Sans Light" w:hAnsi="Open Sans Light" w:cs="Open Sans Light"/>
          <w:highlight w:val="yellow"/>
        </w:rPr>
        <w:t>Desventajas:</w:t>
      </w:r>
      <w:r>
        <w:rPr>
          <w:rFonts w:ascii="Open Sans Light" w:eastAsia="Open Sans Light" w:hAnsi="Open Sans Light" w:cs="Open Sans Light"/>
        </w:rPr>
        <w:t xml:space="preserve"> </w:t>
      </w:r>
    </w:p>
    <w:p w14:paraId="5EC9A4B1" w14:textId="77777777" w:rsidR="00015218" w:rsidRDefault="00015218" w:rsidP="00015218">
      <w:pPr>
        <w:autoSpaceDE w:val="0"/>
        <w:autoSpaceDN w:val="0"/>
        <w:adjustRightInd w:val="0"/>
        <w:ind w:left="708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C</w:t>
      </w:r>
      <w:r w:rsidR="00941C20">
        <w:rPr>
          <w:rFonts w:ascii="Open Sans Light" w:eastAsia="Open Sans Light" w:hAnsi="Open Sans Light" w:cs="Open Sans Light"/>
        </w:rPr>
        <w:t xml:space="preserve">ualquier cambio en red requiere que el administrador modifique las rutas manualmente. </w:t>
      </w:r>
    </w:p>
    <w:p w14:paraId="51ABC7C7" w14:textId="3693CA6E" w:rsidR="00941C20" w:rsidRPr="00015218" w:rsidRDefault="00941C20" w:rsidP="00015218">
      <w:pPr>
        <w:autoSpaceDE w:val="0"/>
        <w:autoSpaceDN w:val="0"/>
        <w:adjustRightInd w:val="0"/>
        <w:ind w:firstLine="708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No es escalable.</w:t>
      </w:r>
    </w:p>
    <w:p w14:paraId="4CF1723A" w14:textId="65B7EB9E" w:rsidR="00941C20" w:rsidRDefault="00941C20" w:rsidP="00941C20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434343"/>
          <w:u w:val="single"/>
        </w:rPr>
      </w:pPr>
    </w:p>
    <w:p w14:paraId="5BD6F05A" w14:textId="2845E79C" w:rsidR="00941C20" w:rsidRDefault="00941C20" w:rsidP="00941C20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434343"/>
          <w:u w:val="single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434343"/>
          <w:u w:val="single"/>
        </w:rPr>
        <w:t xml:space="preserve">Enrutamiento dinámico: </w:t>
      </w:r>
    </w:p>
    <w:p w14:paraId="1CD304C5" w14:textId="0645CA7F" w:rsidR="00941C20" w:rsidRDefault="00941C20" w:rsidP="00941C20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434343"/>
          <w:u w:val="single"/>
        </w:rPr>
      </w:pPr>
      <w:r>
        <w:rPr>
          <w:rFonts w:ascii="Open Sans Light" w:eastAsia="Open Sans Light" w:hAnsi="Open Sans Light" w:cs="Open Sans Light"/>
        </w:rPr>
        <w:t>Las tablas de enrutamiento</w:t>
      </w:r>
      <w:r>
        <w:rPr>
          <w:rFonts w:ascii="Open Sans Light" w:eastAsia="Open Sans Light" w:hAnsi="Open Sans Light" w:cs="Open Sans Light"/>
        </w:rPr>
        <w:t xml:space="preserve"> se crean y actualizan automáticamente obteniendo la información e los demás routers de la red.</w:t>
      </w:r>
    </w:p>
    <w:p w14:paraId="50AE181C" w14:textId="7D250BAE" w:rsidR="00941C20" w:rsidRDefault="00941C20" w:rsidP="00941C20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lastRenderedPageBreak/>
        <w:t xml:space="preserve">Usada para redes </w:t>
      </w:r>
      <w:r>
        <w:rPr>
          <w:rFonts w:ascii="Open Sans Light" w:eastAsia="Open Sans Light" w:hAnsi="Open Sans Light" w:cs="Open Sans Light"/>
        </w:rPr>
        <w:t>grandes.</w:t>
      </w:r>
    </w:p>
    <w:p w14:paraId="63396333" w14:textId="77777777" w:rsidR="00015218" w:rsidRDefault="00941C20" w:rsidP="00941C20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941C20">
        <w:rPr>
          <w:rFonts w:ascii="Open Sans Light" w:eastAsia="Open Sans Light" w:hAnsi="Open Sans Light" w:cs="Open Sans Light"/>
          <w:highlight w:val="yellow"/>
        </w:rPr>
        <w:t>Ventajas:</w:t>
      </w:r>
      <w:r>
        <w:rPr>
          <w:rFonts w:ascii="Open Sans Light" w:eastAsia="Open Sans Light" w:hAnsi="Open Sans Light" w:cs="Open Sans Light"/>
          <w:highlight w:val="yellow"/>
        </w:rPr>
        <w:t xml:space="preserve">  </w:t>
      </w:r>
    </w:p>
    <w:p w14:paraId="3D6AAB23" w14:textId="77777777" w:rsidR="00015218" w:rsidRDefault="00015218" w:rsidP="00015218">
      <w:pPr>
        <w:autoSpaceDE w:val="0"/>
        <w:autoSpaceDN w:val="0"/>
        <w:adjustRightInd w:val="0"/>
        <w:ind w:firstLine="708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A</w:t>
      </w:r>
      <w:r w:rsidR="00941C20">
        <w:rPr>
          <w:rFonts w:ascii="Open Sans Light" w:eastAsia="Open Sans Light" w:hAnsi="Open Sans Light" w:cs="Open Sans Light"/>
        </w:rPr>
        <w:t xml:space="preserve">dministrador pone en marcha enrutamiento dinámico. </w:t>
      </w:r>
    </w:p>
    <w:p w14:paraId="41DFC91B" w14:textId="2E98F7E4" w:rsidR="00941C20" w:rsidRPr="00941C20" w:rsidRDefault="00941C20" w:rsidP="00015218">
      <w:pPr>
        <w:autoSpaceDE w:val="0"/>
        <w:autoSpaceDN w:val="0"/>
        <w:adjustRightInd w:val="0"/>
        <w:ind w:firstLine="708"/>
        <w:rPr>
          <w:rFonts w:ascii="Open Sans Light" w:eastAsia="Open Sans Light" w:hAnsi="Open Sans Light" w:cs="Open Sans Light"/>
          <w:highlight w:val="yellow"/>
        </w:rPr>
      </w:pPr>
      <w:r>
        <w:rPr>
          <w:rFonts w:ascii="Open Sans Light" w:eastAsia="Open Sans Light" w:hAnsi="Open Sans Light" w:cs="Open Sans Light"/>
        </w:rPr>
        <w:t>Ajuste automático ante cambios en red.</w:t>
      </w:r>
    </w:p>
    <w:p w14:paraId="2E5DF318" w14:textId="77777777" w:rsidR="00015218" w:rsidRDefault="00941C20" w:rsidP="00941C20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941C20">
        <w:rPr>
          <w:rFonts w:ascii="Open Sans Light" w:eastAsia="Open Sans Light" w:hAnsi="Open Sans Light" w:cs="Open Sans Light"/>
          <w:highlight w:val="yellow"/>
        </w:rPr>
        <w:t>Desventajas:</w:t>
      </w:r>
      <w:r>
        <w:rPr>
          <w:rFonts w:ascii="Open Sans Light" w:eastAsia="Open Sans Light" w:hAnsi="Open Sans Light" w:cs="Open Sans Light"/>
        </w:rPr>
        <w:t xml:space="preserve"> </w:t>
      </w:r>
    </w:p>
    <w:p w14:paraId="029C05A1" w14:textId="77777777" w:rsidR="00015218" w:rsidRDefault="00015218" w:rsidP="00015218">
      <w:pPr>
        <w:autoSpaceDE w:val="0"/>
        <w:autoSpaceDN w:val="0"/>
        <w:adjustRightInd w:val="0"/>
        <w:ind w:firstLine="36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A</w:t>
      </w:r>
      <w:r w:rsidR="00941C20">
        <w:rPr>
          <w:rFonts w:ascii="Open Sans Light" w:eastAsia="Open Sans Light" w:hAnsi="Open Sans Light" w:cs="Open Sans Light"/>
        </w:rPr>
        <w:t>lto consumo de ancho de banda</w:t>
      </w:r>
      <w:r w:rsidR="00941C20">
        <w:rPr>
          <w:rFonts w:ascii="Open Sans Light" w:eastAsia="Open Sans Light" w:hAnsi="Open Sans Light" w:cs="Open Sans Light"/>
        </w:rPr>
        <w:t>.</w:t>
      </w:r>
      <w:r w:rsidR="00941C20">
        <w:rPr>
          <w:rFonts w:ascii="Open Sans Light" w:eastAsia="Open Sans Light" w:hAnsi="Open Sans Light" w:cs="Open Sans Light"/>
        </w:rPr>
        <w:t xml:space="preserve"> </w:t>
      </w:r>
    </w:p>
    <w:p w14:paraId="4132EFF8" w14:textId="36909681" w:rsidR="00941C20" w:rsidRDefault="00941C20" w:rsidP="00015218">
      <w:pPr>
        <w:autoSpaceDE w:val="0"/>
        <w:autoSpaceDN w:val="0"/>
        <w:adjustRightInd w:val="0"/>
        <w:ind w:firstLine="360"/>
        <w:rPr>
          <w:rFonts w:ascii="Rajdhani Semibold" w:eastAsia="Open Sans Extrabold" w:hAnsi="Rajdhani Semibold" w:cs="Rajdhani Semibold"/>
          <w:b/>
          <w:bCs/>
          <w:noProof/>
          <w:color w:val="434343"/>
          <w:u w:val="single"/>
        </w:rPr>
      </w:pPr>
      <w:r>
        <w:rPr>
          <w:rFonts w:ascii="Open Sans Light" w:eastAsia="Open Sans Light" w:hAnsi="Open Sans Light" w:cs="Open Sans Light"/>
        </w:rPr>
        <w:t>Alto consumo de memoria.</w:t>
      </w:r>
    </w:p>
    <w:p w14:paraId="6FB6BE44" w14:textId="77777777" w:rsidR="00941C20" w:rsidRPr="00941C20" w:rsidRDefault="00941C20" w:rsidP="00941C20">
      <w:pPr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434343"/>
          <w:u w:val="single"/>
        </w:rPr>
      </w:pPr>
    </w:p>
    <w:p w14:paraId="0860A888" w14:textId="77777777" w:rsidR="00EF04F3" w:rsidRDefault="00EF04F3" w:rsidP="00F762E6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38F61405" w14:textId="77777777" w:rsidR="00952979" w:rsidRDefault="00952979" w:rsidP="00F762E6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45562CBF" w14:textId="51F01593" w:rsidR="00952979" w:rsidRPr="00015218" w:rsidRDefault="00941C20" w:rsidP="00941C20">
      <w:pPr>
        <w:pStyle w:val="Prrafodelista"/>
        <w:numPr>
          <w:ilvl w:val="0"/>
          <w:numId w:val="20"/>
        </w:num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 w:rsidRPr="00FC3FC8">
        <w:rPr>
          <w:rFonts w:ascii="Rajdhani Semibold" w:eastAsia="Open Sans Extrabold" w:hAnsi="Rajdhani Semibold" w:cs="Rajdhani Semibold"/>
          <w:b/>
          <w:bCs/>
          <w:noProof/>
          <w:color w:val="C00000"/>
        </w:rPr>
        <w:t xml:space="preserve">Redes </w:t>
      </w:r>
      <w:r>
        <w:rPr>
          <w:rFonts w:ascii="Rajdhani Semibold" w:eastAsia="Open Sans Extrabold" w:hAnsi="Rajdhani Semibold" w:cs="Rajdhani Semibold"/>
          <w:b/>
          <w:bCs/>
          <w:noProof/>
          <w:color w:val="C00000"/>
        </w:rPr>
        <w:t>Externas:</w:t>
      </w:r>
    </w:p>
    <w:p w14:paraId="66935A63" w14:textId="54E044DD" w:rsidR="00015218" w:rsidRDefault="00015218" w:rsidP="00015218">
      <w:pPr>
        <w:pStyle w:val="Prrafodelista"/>
        <w:autoSpaceDE w:val="0"/>
        <w:autoSpaceDN w:val="0"/>
        <w:adjustRightInd w:val="0"/>
        <w:jc w:val="center"/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434343"/>
        </w:rPr>
        <w:t>Qué pasa con nuestros datos al salir de la red?</w:t>
      </w:r>
    </w:p>
    <w:p w14:paraId="151E57CD" w14:textId="1B875764" w:rsidR="00015218" w:rsidRDefault="00015218" w:rsidP="00015218">
      <w:pPr>
        <w:pStyle w:val="Prrafodelista"/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323047F5" w14:textId="18C06E63" w:rsidR="00015218" w:rsidRDefault="00015218" w:rsidP="00015218">
      <w:pPr>
        <w:pStyle w:val="Prrafodelista"/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Nuestros datos al salir del router, viajan fuera de nuestra red local. </w:t>
      </w:r>
    </w:p>
    <w:p w14:paraId="29577FF7" w14:textId="1E4CEFE3" w:rsidR="00015218" w:rsidRDefault="00015218" w:rsidP="00015218">
      <w:pPr>
        <w:pStyle w:val="Prrafodelista"/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El </w:t>
      </w:r>
      <w:r w:rsidRPr="00015218">
        <w:rPr>
          <w:rFonts w:ascii="Open Sans Light" w:eastAsia="Open Sans Light" w:hAnsi="Open Sans Light" w:cs="Open Sans Light"/>
          <w:i/>
          <w:iCs/>
        </w:rPr>
        <w:t>ISP</w:t>
      </w:r>
      <w:r>
        <w:rPr>
          <w:rFonts w:ascii="Open Sans Light" w:eastAsia="Open Sans Light" w:hAnsi="Open Sans Light" w:cs="Open Sans Light"/>
          <w:i/>
          <w:iCs/>
        </w:rPr>
        <w:t xml:space="preserve"> </w:t>
      </w:r>
      <w:r w:rsidRPr="00015218">
        <w:rPr>
          <w:rFonts w:ascii="Open Sans Light" w:eastAsia="Open Sans Light" w:hAnsi="Open Sans Light" w:cs="Open Sans Light"/>
          <w:i/>
          <w:iCs/>
        </w:rPr>
        <w:t>(Proveedor de servicios de internet)</w:t>
      </w:r>
      <w:r>
        <w:rPr>
          <w:rFonts w:ascii="Open Sans Light" w:eastAsia="Open Sans Light" w:hAnsi="Open Sans Light" w:cs="Open Sans Light"/>
          <w:i/>
          <w:iCs/>
        </w:rPr>
        <w:t xml:space="preserve"> </w:t>
      </w:r>
      <w:r>
        <w:rPr>
          <w:rFonts w:ascii="Open Sans Light" w:eastAsia="Open Sans Light" w:hAnsi="Open Sans Light" w:cs="Open Sans Light"/>
        </w:rPr>
        <w:t>recibe los datos de cliente, aplica filtros normativos SSL (contra espionaje, robo de datos, piratería, falsificación de mensajes) y los lleva hasta el servidor.</w:t>
      </w:r>
    </w:p>
    <w:p w14:paraId="364F90E3" w14:textId="089B8793" w:rsidR="00015218" w:rsidRDefault="00015218" w:rsidP="00015218">
      <w:pPr>
        <w:pStyle w:val="Prrafodelista"/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El ISP empresa proveedora puede tener caminos de servicio con: fibra óptica, banda ancha, cable módem, 3G, 4G.</w:t>
      </w:r>
    </w:p>
    <w:p w14:paraId="51ACB70B" w14:textId="3426EDE0" w:rsidR="00015218" w:rsidRDefault="00015218" w:rsidP="00015218">
      <w:pPr>
        <w:pStyle w:val="Prrafodelista"/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61AAA029" w14:textId="4FC91790" w:rsidR="00015218" w:rsidRPr="00015218" w:rsidRDefault="00015218" w:rsidP="00015218">
      <w:pPr>
        <w:pStyle w:val="Prrafodelista"/>
        <w:autoSpaceDE w:val="0"/>
        <w:autoSpaceDN w:val="0"/>
        <w:adjustRightInd w:val="0"/>
        <w:jc w:val="center"/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  <w:r w:rsidRPr="00015218">
        <w:rPr>
          <w:rFonts w:ascii="Rajdhani Semibold" w:eastAsia="Open Sans Extrabold" w:hAnsi="Rajdhani Semibold" w:cs="Rajdhani Semibold"/>
          <w:b/>
          <w:bCs/>
          <w:noProof/>
          <w:color w:val="434343"/>
        </w:rPr>
        <w:t>Protocolo</w:t>
      </w:r>
      <w:r w:rsidRPr="00015218">
        <w:rPr>
          <w:rFonts w:ascii="Rajdhani Semibold" w:eastAsia="Open Sans Extrabold" w:hAnsi="Rajdhani Semibold" w:cs="Rajdhani Semibold"/>
          <w:b/>
          <w:bCs/>
          <w:noProof/>
          <w:color w:val="434343"/>
        </w:rPr>
        <w:t>s</w:t>
      </w:r>
      <w:r w:rsidRPr="00015218">
        <w:rPr>
          <w:rFonts w:ascii="Rajdhani Semibold" w:eastAsia="Open Sans Extrabold" w:hAnsi="Rajdhani Semibold" w:cs="Rajdhani Semibold"/>
          <w:b/>
          <w:bCs/>
          <w:noProof/>
          <w:color w:val="434343"/>
        </w:rPr>
        <w:t xml:space="preserve"> de direccionamiento externo</w:t>
      </w:r>
    </w:p>
    <w:p w14:paraId="5480863C" w14:textId="77777777" w:rsidR="00015218" w:rsidRDefault="00015218" w:rsidP="00015218">
      <w:pPr>
        <w:pStyle w:val="Prrafodelista"/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58693FD2" w14:textId="584F3E38" w:rsidR="00015218" w:rsidRPr="00015218" w:rsidRDefault="00015218" w:rsidP="00015218">
      <w:pPr>
        <w:pStyle w:val="Prrafodelista"/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  <w:r w:rsidRPr="00015218">
        <w:rPr>
          <w:rFonts w:ascii="Rajdhani Semibold" w:eastAsia="Open Sans Extrabold" w:hAnsi="Rajdhani Semibold" w:cs="Rajdhani Semibold"/>
          <w:b/>
          <w:bCs/>
          <w:noProof/>
          <w:color w:val="434343"/>
        </w:rPr>
        <w:t>PROXY</w:t>
      </w:r>
    </w:p>
    <w:p w14:paraId="09214662" w14:textId="3B1A5E79" w:rsidR="00015218" w:rsidRDefault="00015218" w:rsidP="00015218">
      <w:pPr>
        <w:pStyle w:val="Prrafodelista"/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Equipo informático que intercepta conexiones de red hechas desde un cliente a un servidor eludiendo al ISP.</w:t>
      </w:r>
    </w:p>
    <w:p w14:paraId="7DA727A3" w14:textId="10A896B2" w:rsidR="00015218" w:rsidRDefault="00015218" w:rsidP="00015218">
      <w:pPr>
        <w:pStyle w:val="Prrafodelista"/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493CB466" w14:textId="466F3BD7" w:rsidR="00015218" w:rsidRDefault="00015218" w:rsidP="00015218">
      <w:pPr>
        <w:pStyle w:val="Prrafodelista"/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  <w:r>
        <w:rPr>
          <w:rFonts w:ascii="Rajdhani Semibold" w:eastAsia="Open Sans Extrabold" w:hAnsi="Rajdhani Semibold" w:cs="Rajdhani Semibold"/>
          <w:b/>
          <w:bCs/>
          <w:noProof/>
          <w:color w:val="434343"/>
        </w:rPr>
        <w:t>VPN</w:t>
      </w:r>
    </w:p>
    <w:p w14:paraId="34578F8E" w14:textId="1E5830B2" w:rsidR="00015218" w:rsidRDefault="007321FE" w:rsidP="00015218">
      <w:pPr>
        <w:pStyle w:val="Prrafodelista"/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 xml:space="preserve">Privacidad. </w:t>
      </w:r>
      <w:r w:rsidR="00015218">
        <w:rPr>
          <w:rFonts w:ascii="Open Sans Light" w:eastAsia="Open Sans Light" w:hAnsi="Open Sans Light" w:cs="Open Sans Light"/>
        </w:rPr>
        <w:t>Red privada virtual. Permite extensión de la red local sobre internet (red pública) extendiendo también su privacidad. A nivel de software la pc piensa que trabaja con una ip distinta de origen.</w:t>
      </w:r>
    </w:p>
    <w:p w14:paraId="05C50F45" w14:textId="64741D15" w:rsidR="00015218" w:rsidRDefault="00015218" w:rsidP="00015218">
      <w:pPr>
        <w:pStyle w:val="Prrafodelista"/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El servidor VPN oculta dirección ip y encripta la comunicación online.</w:t>
      </w:r>
    </w:p>
    <w:p w14:paraId="14657E11" w14:textId="77777777" w:rsidR="00015218" w:rsidRDefault="00015218" w:rsidP="00015218">
      <w:pPr>
        <w:autoSpaceDE w:val="0"/>
        <w:autoSpaceDN w:val="0"/>
        <w:adjustRightInd w:val="0"/>
        <w:ind w:left="708"/>
        <w:rPr>
          <w:rFonts w:ascii="Open Sans Light" w:eastAsia="Open Sans Light" w:hAnsi="Open Sans Light" w:cs="Open Sans Light"/>
        </w:rPr>
      </w:pPr>
      <w:r w:rsidRPr="00941C20">
        <w:rPr>
          <w:rFonts w:ascii="Open Sans Light" w:eastAsia="Open Sans Light" w:hAnsi="Open Sans Light" w:cs="Open Sans Light"/>
          <w:highlight w:val="yellow"/>
        </w:rPr>
        <w:t>Ventajas:</w:t>
      </w:r>
      <w:r>
        <w:rPr>
          <w:rFonts w:ascii="Open Sans Light" w:eastAsia="Open Sans Light" w:hAnsi="Open Sans Light" w:cs="Open Sans Light"/>
          <w:highlight w:val="yellow"/>
        </w:rPr>
        <w:t xml:space="preserve">  </w:t>
      </w:r>
    </w:p>
    <w:p w14:paraId="37D99AA0" w14:textId="1BC5F570" w:rsidR="00015218" w:rsidRDefault="00015218" w:rsidP="00015218">
      <w:pPr>
        <w:autoSpaceDE w:val="0"/>
        <w:autoSpaceDN w:val="0"/>
        <w:adjustRightInd w:val="0"/>
        <w:ind w:left="708" w:firstLine="708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Fácil instalación y uso.</w:t>
      </w:r>
    </w:p>
    <w:p w14:paraId="7F41784F" w14:textId="78C0061F" w:rsidR="00015218" w:rsidRDefault="00015218" w:rsidP="00015218">
      <w:pPr>
        <w:autoSpaceDE w:val="0"/>
        <w:autoSpaceDN w:val="0"/>
        <w:adjustRightInd w:val="0"/>
        <w:ind w:left="708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ab/>
        <w:t>Velocidad no afectada por software de cifrado y servidores.</w:t>
      </w:r>
    </w:p>
    <w:p w14:paraId="79B7BBB5" w14:textId="67BDABE1" w:rsidR="00015218" w:rsidRDefault="00015218" w:rsidP="00015218">
      <w:pPr>
        <w:autoSpaceDE w:val="0"/>
        <w:autoSpaceDN w:val="0"/>
        <w:adjustRightInd w:val="0"/>
        <w:ind w:left="708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ab/>
        <w:t>Compatible con la mayoría de dispositivos.</w:t>
      </w:r>
    </w:p>
    <w:p w14:paraId="756A67AD" w14:textId="157B7378" w:rsidR="00015218" w:rsidRDefault="00015218" w:rsidP="00015218">
      <w:pPr>
        <w:autoSpaceDE w:val="0"/>
        <w:autoSpaceDN w:val="0"/>
        <w:adjustRightInd w:val="0"/>
        <w:ind w:left="708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  <w:highlight w:val="yellow"/>
        </w:rPr>
        <w:t>Desv</w:t>
      </w:r>
      <w:r w:rsidRPr="00941C20">
        <w:rPr>
          <w:rFonts w:ascii="Open Sans Light" w:eastAsia="Open Sans Light" w:hAnsi="Open Sans Light" w:cs="Open Sans Light"/>
          <w:highlight w:val="yellow"/>
        </w:rPr>
        <w:t>entajas:</w:t>
      </w:r>
      <w:r>
        <w:rPr>
          <w:rFonts w:ascii="Open Sans Light" w:eastAsia="Open Sans Light" w:hAnsi="Open Sans Light" w:cs="Open Sans Light"/>
          <w:highlight w:val="yellow"/>
        </w:rPr>
        <w:t xml:space="preserve">  </w:t>
      </w:r>
    </w:p>
    <w:p w14:paraId="7277B512" w14:textId="75CB157F" w:rsidR="00015218" w:rsidRDefault="00015218" w:rsidP="00015218">
      <w:pPr>
        <w:autoSpaceDE w:val="0"/>
        <w:autoSpaceDN w:val="0"/>
        <w:adjustRightInd w:val="0"/>
        <w:ind w:left="708" w:firstLine="708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Encriptación débil.</w:t>
      </w:r>
    </w:p>
    <w:p w14:paraId="0B04A4C6" w14:textId="200A2018" w:rsidR="00015218" w:rsidRDefault="007321FE" w:rsidP="007321FE">
      <w:pPr>
        <w:autoSpaceDE w:val="0"/>
        <w:autoSpaceDN w:val="0"/>
        <w:adjustRightInd w:val="0"/>
        <w:ind w:left="1416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Fallos de software pueden generar mensajes sin cifrar o pasarlos fuera de la VPN.</w:t>
      </w:r>
    </w:p>
    <w:p w14:paraId="3F7E04EC" w14:textId="24D5DFDA" w:rsidR="007321FE" w:rsidRDefault="007321FE" w:rsidP="007321FE">
      <w:pPr>
        <w:autoSpaceDE w:val="0"/>
        <w:autoSpaceDN w:val="0"/>
        <w:adjustRightInd w:val="0"/>
        <w:ind w:left="1416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Políticas de registro variadas.</w:t>
      </w:r>
    </w:p>
    <w:p w14:paraId="3BF972D5" w14:textId="77777777" w:rsidR="007321FE" w:rsidRDefault="007321FE" w:rsidP="007321FE">
      <w:pPr>
        <w:autoSpaceDE w:val="0"/>
        <w:autoSpaceDN w:val="0"/>
        <w:adjustRightInd w:val="0"/>
        <w:ind w:left="1416"/>
        <w:rPr>
          <w:rFonts w:ascii="Open Sans Light" w:eastAsia="Open Sans Light" w:hAnsi="Open Sans Light" w:cs="Open Sans Light"/>
        </w:rPr>
      </w:pPr>
    </w:p>
    <w:p w14:paraId="77757228" w14:textId="520C8ED6" w:rsidR="00015218" w:rsidRPr="007321FE" w:rsidRDefault="00015218" w:rsidP="007321FE">
      <w:pPr>
        <w:autoSpaceDE w:val="0"/>
        <w:autoSpaceDN w:val="0"/>
        <w:adjustRightInd w:val="0"/>
        <w:ind w:left="708"/>
        <w:rPr>
          <w:rFonts w:ascii="Open Sans Light" w:eastAsia="Open Sans Light" w:hAnsi="Open Sans Light" w:cs="Open Sans Light"/>
          <w:highlight w:val="yellow"/>
        </w:rPr>
      </w:pPr>
    </w:p>
    <w:p w14:paraId="45727FDD" w14:textId="1A0D49B1" w:rsidR="00015218" w:rsidRDefault="00015218" w:rsidP="007321FE">
      <w:pPr>
        <w:autoSpaceDE w:val="0"/>
        <w:autoSpaceDN w:val="0"/>
        <w:adjustRightInd w:val="0"/>
        <w:ind w:firstLine="708"/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  <w:r w:rsidRPr="007321FE">
        <w:rPr>
          <w:rFonts w:ascii="Rajdhani Semibold" w:eastAsia="Open Sans Extrabold" w:hAnsi="Rajdhani Semibold" w:cs="Rajdhani Semibold"/>
          <w:b/>
          <w:bCs/>
          <w:noProof/>
          <w:color w:val="434343"/>
        </w:rPr>
        <w:t>TOR</w:t>
      </w:r>
    </w:p>
    <w:p w14:paraId="0AD0BA6F" w14:textId="60692FEB" w:rsidR="007321FE" w:rsidRDefault="007321FE" w:rsidP="007321FE">
      <w:pPr>
        <w:autoSpaceDE w:val="0"/>
        <w:autoSpaceDN w:val="0"/>
        <w:adjustRightInd w:val="0"/>
        <w:ind w:left="708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Anonimato. Red de anonimato sobre internet. Intercambio de datos no revela dirección ip. Los mensajes pasan a través de la red TOR. --- PC --- nodo guardia --- nodo intermedio --- nodo salida.</w:t>
      </w:r>
    </w:p>
    <w:p w14:paraId="3E60251C" w14:textId="097C7BBE" w:rsidR="007321FE" w:rsidRDefault="007321FE" w:rsidP="007321FE">
      <w:pPr>
        <w:autoSpaceDE w:val="0"/>
        <w:autoSpaceDN w:val="0"/>
        <w:adjustRightInd w:val="0"/>
        <w:ind w:left="708"/>
        <w:rPr>
          <w:rFonts w:ascii="Open Sans Light" w:eastAsia="Open Sans Light" w:hAnsi="Open Sans Light" w:cs="Open Sans Light"/>
        </w:rPr>
      </w:pPr>
    </w:p>
    <w:p w14:paraId="07A3CFF7" w14:textId="51B976A5" w:rsidR="007321FE" w:rsidRPr="007321FE" w:rsidRDefault="007321FE" w:rsidP="007321FE">
      <w:pPr>
        <w:autoSpaceDE w:val="0"/>
        <w:autoSpaceDN w:val="0"/>
        <w:adjustRightInd w:val="0"/>
        <w:ind w:left="708"/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  <w:r>
        <w:rPr>
          <w:rFonts w:ascii="Open Sans Light" w:eastAsia="Open Sans Light" w:hAnsi="Open Sans Light" w:cs="Open Sans Light"/>
        </w:rPr>
        <w:t>El primer intermediario TOR sabe id del usuario pero no con quién se comunicará. Ultimo intermediario TOR sabe con quién se comunicará pero no la id del remitente.</w:t>
      </w:r>
    </w:p>
    <w:p w14:paraId="37FD62A7" w14:textId="77777777" w:rsidR="007321FE" w:rsidRDefault="007321FE" w:rsidP="007321FE">
      <w:pPr>
        <w:autoSpaceDE w:val="0"/>
        <w:autoSpaceDN w:val="0"/>
        <w:adjustRightInd w:val="0"/>
        <w:ind w:left="708"/>
        <w:rPr>
          <w:rFonts w:ascii="Open Sans Light" w:eastAsia="Open Sans Light" w:hAnsi="Open Sans Light" w:cs="Open Sans Light"/>
        </w:rPr>
      </w:pPr>
      <w:r w:rsidRPr="00941C20">
        <w:rPr>
          <w:rFonts w:ascii="Open Sans Light" w:eastAsia="Open Sans Light" w:hAnsi="Open Sans Light" w:cs="Open Sans Light"/>
          <w:highlight w:val="yellow"/>
        </w:rPr>
        <w:t>Ventajas:</w:t>
      </w:r>
      <w:r>
        <w:rPr>
          <w:rFonts w:ascii="Open Sans Light" w:eastAsia="Open Sans Light" w:hAnsi="Open Sans Light" w:cs="Open Sans Light"/>
          <w:highlight w:val="yellow"/>
        </w:rPr>
        <w:t xml:space="preserve">  </w:t>
      </w:r>
    </w:p>
    <w:p w14:paraId="0EBE715E" w14:textId="20DDB58D" w:rsidR="007321FE" w:rsidRDefault="007321FE" w:rsidP="007321FE">
      <w:pPr>
        <w:autoSpaceDE w:val="0"/>
        <w:autoSpaceDN w:val="0"/>
        <w:adjustRightInd w:val="0"/>
        <w:ind w:left="1416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Difíciles de apagar. La red al estar distribuida, no tiene un lugar central para ser apagada.</w:t>
      </w:r>
    </w:p>
    <w:p w14:paraId="6D444048" w14:textId="20D00C5F" w:rsidR="007321FE" w:rsidRDefault="007321FE" w:rsidP="007321FE">
      <w:pPr>
        <w:autoSpaceDE w:val="0"/>
        <w:autoSpaceDN w:val="0"/>
        <w:adjustRightInd w:val="0"/>
        <w:ind w:left="708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ab/>
      </w:r>
      <w:r>
        <w:rPr>
          <w:rFonts w:ascii="Open Sans Light" w:eastAsia="Open Sans Light" w:hAnsi="Open Sans Light" w:cs="Open Sans Light"/>
        </w:rPr>
        <w:t>Anonimato casi completo.</w:t>
      </w:r>
    </w:p>
    <w:p w14:paraId="6E62F766" w14:textId="77777777" w:rsidR="007321FE" w:rsidRDefault="007321FE" w:rsidP="007321FE">
      <w:pPr>
        <w:autoSpaceDE w:val="0"/>
        <w:autoSpaceDN w:val="0"/>
        <w:adjustRightInd w:val="0"/>
        <w:ind w:left="708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  <w:highlight w:val="yellow"/>
        </w:rPr>
        <w:t>Desv</w:t>
      </w:r>
      <w:r w:rsidRPr="00941C20">
        <w:rPr>
          <w:rFonts w:ascii="Open Sans Light" w:eastAsia="Open Sans Light" w:hAnsi="Open Sans Light" w:cs="Open Sans Light"/>
          <w:highlight w:val="yellow"/>
        </w:rPr>
        <w:t>entajas:</w:t>
      </w:r>
      <w:r>
        <w:rPr>
          <w:rFonts w:ascii="Open Sans Light" w:eastAsia="Open Sans Light" w:hAnsi="Open Sans Light" w:cs="Open Sans Light"/>
          <w:highlight w:val="yellow"/>
        </w:rPr>
        <w:t xml:space="preserve">  </w:t>
      </w:r>
    </w:p>
    <w:p w14:paraId="522CBFC0" w14:textId="5A4BCDCD" w:rsidR="007321FE" w:rsidRDefault="007321FE" w:rsidP="007321FE">
      <w:pPr>
        <w:autoSpaceDE w:val="0"/>
        <w:autoSpaceDN w:val="0"/>
        <w:adjustRightInd w:val="0"/>
        <w:ind w:left="1416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Lentitud. Los mensajes pasan por 3 o más servidores, se cifran y descifran por lo menos 3 veces.</w:t>
      </w:r>
    </w:p>
    <w:p w14:paraId="29231DE5" w14:textId="79F16FF7" w:rsidR="007321FE" w:rsidRDefault="007321FE" w:rsidP="007321FE">
      <w:pPr>
        <w:autoSpaceDE w:val="0"/>
        <w:autoSpaceDN w:val="0"/>
        <w:adjustRightInd w:val="0"/>
        <w:ind w:left="1416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Dirigida por voluntarios, no hay ingresos para actualizaciones o mantenimientos.</w:t>
      </w:r>
    </w:p>
    <w:p w14:paraId="3E61556F" w14:textId="296F7EB4" w:rsidR="007321FE" w:rsidRDefault="007321FE" w:rsidP="007321FE">
      <w:pPr>
        <w:autoSpaceDE w:val="0"/>
        <w:autoSpaceDN w:val="0"/>
        <w:adjustRightInd w:val="0"/>
        <w:ind w:left="1416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Baja compatibilidad.</w:t>
      </w:r>
    </w:p>
    <w:p w14:paraId="2EA9F585" w14:textId="77777777" w:rsidR="00015218" w:rsidRDefault="00015218" w:rsidP="00015218">
      <w:pPr>
        <w:pStyle w:val="Prrafodelista"/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3BAD6E8C" w14:textId="0776C42F" w:rsidR="00015218" w:rsidRDefault="00015218" w:rsidP="00015218">
      <w:pPr>
        <w:pStyle w:val="Prrafodelista"/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7250F1F3" w14:textId="77777777" w:rsidR="00015218" w:rsidRDefault="00015218" w:rsidP="00015218">
      <w:pPr>
        <w:pStyle w:val="Prrafodelista"/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31A22D30" w14:textId="35AC4DE0" w:rsidR="00015218" w:rsidRDefault="00015218" w:rsidP="00015218">
      <w:pPr>
        <w:pStyle w:val="Prrafodelista"/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2E345022" w14:textId="77777777" w:rsidR="00015218" w:rsidRPr="00015218" w:rsidRDefault="00015218" w:rsidP="00015218">
      <w:pPr>
        <w:pStyle w:val="Prrafodelista"/>
        <w:autoSpaceDE w:val="0"/>
        <w:autoSpaceDN w:val="0"/>
        <w:adjustRightInd w:val="0"/>
        <w:rPr>
          <w:rFonts w:ascii="Rajdhani Semibold" w:eastAsia="Open Sans Extrabold" w:hAnsi="Rajdhani Semibold" w:cs="Rajdhani Semibold"/>
          <w:b/>
          <w:bCs/>
          <w:noProof/>
          <w:color w:val="434343"/>
        </w:rPr>
      </w:pPr>
    </w:p>
    <w:p w14:paraId="0278925B" w14:textId="77777777" w:rsidR="00015218" w:rsidRPr="00941C20" w:rsidRDefault="00015218" w:rsidP="00015218">
      <w:pPr>
        <w:pStyle w:val="Prrafodelista"/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68B809D4" w14:textId="46016D20" w:rsidR="00941C20" w:rsidRDefault="00941C20" w:rsidP="00941C20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p w14:paraId="3FC43E17" w14:textId="77777777" w:rsidR="00941C20" w:rsidRPr="00941C20" w:rsidRDefault="00941C20" w:rsidP="00941C20">
      <w:pPr>
        <w:autoSpaceDE w:val="0"/>
        <w:autoSpaceDN w:val="0"/>
        <w:adjustRightInd w:val="0"/>
        <w:rPr>
          <w:rFonts w:ascii="Open Sans Light" w:eastAsia="Open Sans Light" w:hAnsi="Open Sans Light" w:cs="Open Sans Light"/>
        </w:rPr>
      </w:pPr>
    </w:p>
    <w:sectPr w:rsidR="00941C20" w:rsidRPr="00941C20" w:rsidSect="00A2245D">
      <w:footerReference w:type="default" r:id="rId8"/>
      <w:footerReference w:type="first" r:id="rId9"/>
      <w:type w:val="continuous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E2B0D" w14:textId="77777777" w:rsidR="004C5D66" w:rsidRDefault="004C5D66" w:rsidP="00C73A4B">
      <w:r>
        <w:separator/>
      </w:r>
    </w:p>
  </w:endnote>
  <w:endnote w:type="continuationSeparator" w:id="0">
    <w:p w14:paraId="15C0862B" w14:textId="77777777" w:rsidR="004C5D66" w:rsidRDefault="004C5D66" w:rsidP="00C73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ajdhani Semibold">
    <w:altName w:val="Rajdhani Semibold"/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Open Sans Extrabold">
    <w:altName w:val="Open Sans Extrabold"/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Open Sans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ajdhani">
    <w:altName w:val="Rajdhani"/>
    <w:panose1 w:val="020B0604020202020204"/>
    <w:charset w:val="4D"/>
    <w:family w:val="auto"/>
    <w:pitch w:val="variable"/>
    <w:sig w:usb0="00008007" w:usb1="00000000" w:usb2="00000000" w:usb3="00000000" w:csb0="00000093" w:csb1="00000000"/>
  </w:font>
  <w:font w:name="Rajdhani Medium">
    <w:altName w:val="Rajdhani Medium"/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050B7" w14:textId="77777777" w:rsidR="00696099" w:rsidRDefault="00696099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4D327A05" w14:textId="15A47CB1" w:rsidR="00936DF2" w:rsidRDefault="004C5D66">
    <w:pPr>
      <w:pBdr>
        <w:top w:val="nil"/>
        <w:left w:val="nil"/>
        <w:bottom w:val="nil"/>
        <w:right w:val="nil"/>
        <w:between w:val="nil"/>
      </w:pBdr>
      <w:jc w:val="right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6C940" w14:textId="77777777" w:rsidR="00696099" w:rsidRDefault="00696099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6EE6AD35" w14:textId="45A80EA6" w:rsidR="00936DF2" w:rsidRDefault="004C5D66">
    <w:pPr>
      <w:pBdr>
        <w:top w:val="nil"/>
        <w:left w:val="nil"/>
        <w:bottom w:val="nil"/>
        <w:right w:val="nil"/>
        <w:between w:val="nil"/>
      </w:pBdr>
      <w:ind w:left="-15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81624" w14:textId="77777777" w:rsidR="004C5D66" w:rsidRDefault="004C5D66" w:rsidP="00C73A4B">
      <w:r>
        <w:separator/>
      </w:r>
    </w:p>
  </w:footnote>
  <w:footnote w:type="continuationSeparator" w:id="0">
    <w:p w14:paraId="36A76515" w14:textId="77777777" w:rsidR="004C5D66" w:rsidRDefault="004C5D66" w:rsidP="00C73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28D77E6"/>
    <w:multiLevelType w:val="hybridMultilevel"/>
    <w:tmpl w:val="265887FC"/>
    <w:lvl w:ilvl="0" w:tplc="550059C8">
      <w:start w:val="2"/>
      <w:numFmt w:val="bullet"/>
      <w:lvlText w:val="-"/>
      <w:lvlJc w:val="left"/>
      <w:pPr>
        <w:ind w:left="720" w:hanging="360"/>
      </w:pPr>
      <w:rPr>
        <w:rFonts w:ascii="Rajdhani Semibold" w:eastAsia="Open Sans Extrabold" w:hAnsi="Rajdhani Semibold" w:cs="Rajdhani Semibold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DD7FB6"/>
    <w:multiLevelType w:val="hybridMultilevel"/>
    <w:tmpl w:val="63D0A3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8B28BC"/>
    <w:multiLevelType w:val="hybridMultilevel"/>
    <w:tmpl w:val="9E4C3D60"/>
    <w:lvl w:ilvl="0" w:tplc="2E06EB26">
      <w:numFmt w:val="bullet"/>
      <w:lvlText w:val="-"/>
      <w:lvlJc w:val="left"/>
      <w:pPr>
        <w:ind w:left="720" w:hanging="360"/>
      </w:pPr>
      <w:rPr>
        <w:rFonts w:ascii="Rajdhani Semibold" w:eastAsia="Open Sans Extrabold" w:hAnsi="Rajdhani Semibold" w:cs="Rajdhani Semibold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494F0B"/>
    <w:multiLevelType w:val="multilevel"/>
    <w:tmpl w:val="3DE4BE88"/>
    <w:lvl w:ilvl="0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b/>
        <w:bCs/>
        <w:color w:val="404040" w:themeColor="text1" w:themeTint="BF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C1F405A"/>
    <w:multiLevelType w:val="hybridMultilevel"/>
    <w:tmpl w:val="33FCCD16"/>
    <w:lvl w:ilvl="0" w:tplc="A99A0FF2">
      <w:numFmt w:val="bullet"/>
      <w:lvlText w:val="-"/>
      <w:lvlJc w:val="left"/>
      <w:pPr>
        <w:ind w:left="720" w:hanging="360"/>
      </w:pPr>
      <w:rPr>
        <w:rFonts w:ascii="Rajdhani Semibold" w:eastAsia="Open Sans Extrabold" w:hAnsi="Rajdhani Semibold" w:cs="Rajdhani Semibold" w:hint="default"/>
        <w:b/>
        <w:color w:val="434343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633643"/>
    <w:multiLevelType w:val="hybridMultilevel"/>
    <w:tmpl w:val="E758AC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527EA0"/>
    <w:multiLevelType w:val="hybridMultilevel"/>
    <w:tmpl w:val="29D2E0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B6552"/>
    <w:multiLevelType w:val="hybridMultilevel"/>
    <w:tmpl w:val="7E726234"/>
    <w:lvl w:ilvl="0" w:tplc="59268F64">
      <w:start w:val="6"/>
      <w:numFmt w:val="bullet"/>
      <w:lvlText w:val="-"/>
      <w:lvlJc w:val="left"/>
      <w:pPr>
        <w:ind w:left="1080" w:hanging="360"/>
      </w:pPr>
      <w:rPr>
        <w:rFonts w:ascii="Open Sans Light" w:eastAsia="Open Sans Light" w:hAnsi="Open Sans Light" w:cs="Open Sans Light" w:hint="default"/>
        <w:i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C05216"/>
    <w:multiLevelType w:val="hybridMultilevel"/>
    <w:tmpl w:val="251C10DA"/>
    <w:lvl w:ilvl="0" w:tplc="EBCEE91A">
      <w:start w:val="1"/>
      <w:numFmt w:val="bullet"/>
      <w:lvlText w:val="-"/>
      <w:lvlJc w:val="left"/>
      <w:pPr>
        <w:ind w:left="720" w:hanging="360"/>
      </w:pPr>
      <w:rPr>
        <w:rFonts w:ascii="Open Sans Light" w:eastAsia="Open Sans Light" w:hAnsi="Open Sans Light" w:cs="Open Sans Light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55E41"/>
    <w:multiLevelType w:val="hybridMultilevel"/>
    <w:tmpl w:val="452C0B2A"/>
    <w:lvl w:ilvl="0" w:tplc="A9DC0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6449C"/>
    <w:multiLevelType w:val="multilevel"/>
    <w:tmpl w:val="32E00FA4"/>
    <w:lvl w:ilvl="0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b/>
        <w:bCs/>
        <w:i w:val="0"/>
        <w:iCs w:val="0"/>
        <w:color w:val="404040" w:themeColor="text1" w:themeTint="BF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37942AA"/>
    <w:multiLevelType w:val="hybridMultilevel"/>
    <w:tmpl w:val="18CCB2CA"/>
    <w:lvl w:ilvl="0" w:tplc="A798E8EE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912AFA"/>
    <w:multiLevelType w:val="hybridMultilevel"/>
    <w:tmpl w:val="B4A8020A"/>
    <w:lvl w:ilvl="0" w:tplc="550059C8">
      <w:start w:val="2"/>
      <w:numFmt w:val="bullet"/>
      <w:lvlText w:val="-"/>
      <w:lvlJc w:val="left"/>
      <w:pPr>
        <w:ind w:left="720" w:hanging="360"/>
      </w:pPr>
      <w:rPr>
        <w:rFonts w:ascii="Rajdhani Semibold" w:eastAsia="Open Sans Extrabold" w:hAnsi="Rajdhani Semibold" w:cs="Rajdhani Semibold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967B50"/>
    <w:multiLevelType w:val="hybridMultilevel"/>
    <w:tmpl w:val="0DD4E644"/>
    <w:lvl w:ilvl="0" w:tplc="38267042">
      <w:numFmt w:val="bullet"/>
      <w:lvlText w:val="-"/>
      <w:lvlJc w:val="left"/>
      <w:pPr>
        <w:ind w:left="720" w:hanging="360"/>
      </w:pPr>
      <w:rPr>
        <w:rFonts w:ascii="Rajdhani Semibold" w:eastAsia="Open Sans Extrabold" w:hAnsi="Rajdhani Semibold" w:cs="Rajdhani Semibold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5F6C57"/>
    <w:multiLevelType w:val="hybridMultilevel"/>
    <w:tmpl w:val="4FCE0058"/>
    <w:lvl w:ilvl="0" w:tplc="A9DC0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D4089C"/>
    <w:multiLevelType w:val="hybridMultilevel"/>
    <w:tmpl w:val="CD18C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B0718C"/>
    <w:multiLevelType w:val="hybridMultilevel"/>
    <w:tmpl w:val="93F6C5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F0599"/>
    <w:multiLevelType w:val="hybridMultilevel"/>
    <w:tmpl w:val="DF4293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14"/>
  </w:num>
  <w:num w:numId="4">
    <w:abstractNumId w:val="10"/>
  </w:num>
  <w:num w:numId="5">
    <w:abstractNumId w:val="20"/>
  </w:num>
  <w:num w:numId="6">
    <w:abstractNumId w:val="9"/>
  </w:num>
  <w:num w:numId="7">
    <w:abstractNumId w:val="18"/>
  </w:num>
  <w:num w:numId="8">
    <w:abstractNumId w:val="13"/>
  </w:num>
  <w:num w:numId="9">
    <w:abstractNumId w:val="11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19"/>
  </w:num>
  <w:num w:numId="15">
    <w:abstractNumId w:val="12"/>
  </w:num>
  <w:num w:numId="16">
    <w:abstractNumId w:val="16"/>
  </w:num>
  <w:num w:numId="17">
    <w:abstractNumId w:val="4"/>
  </w:num>
  <w:num w:numId="18">
    <w:abstractNumId w:val="6"/>
  </w:num>
  <w:num w:numId="19">
    <w:abstractNumId w:val="8"/>
  </w:num>
  <w:num w:numId="20">
    <w:abstractNumId w:val="17"/>
  </w:num>
  <w:num w:numId="21">
    <w:abstractNumId w:val="2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4B"/>
    <w:rsid w:val="00000AE5"/>
    <w:rsid w:val="00015218"/>
    <w:rsid w:val="00040E52"/>
    <w:rsid w:val="00077EA8"/>
    <w:rsid w:val="00095EC7"/>
    <w:rsid w:val="000A10C5"/>
    <w:rsid w:val="000C136F"/>
    <w:rsid w:val="0010010D"/>
    <w:rsid w:val="00107514"/>
    <w:rsid w:val="001252AF"/>
    <w:rsid w:val="00165A56"/>
    <w:rsid w:val="001C145F"/>
    <w:rsid w:val="001C23B6"/>
    <w:rsid w:val="001E6056"/>
    <w:rsid w:val="002432D3"/>
    <w:rsid w:val="002454DC"/>
    <w:rsid w:val="00280FD9"/>
    <w:rsid w:val="00294B87"/>
    <w:rsid w:val="002A7FE0"/>
    <w:rsid w:val="00314D6D"/>
    <w:rsid w:val="003C0E5C"/>
    <w:rsid w:val="003D1A98"/>
    <w:rsid w:val="003D2DD1"/>
    <w:rsid w:val="003E1AB4"/>
    <w:rsid w:val="003E4E57"/>
    <w:rsid w:val="00404E82"/>
    <w:rsid w:val="004723ED"/>
    <w:rsid w:val="0048054C"/>
    <w:rsid w:val="004879A9"/>
    <w:rsid w:val="004B1BDD"/>
    <w:rsid w:val="004C5D66"/>
    <w:rsid w:val="004D257C"/>
    <w:rsid w:val="004E5991"/>
    <w:rsid w:val="0057597B"/>
    <w:rsid w:val="00586374"/>
    <w:rsid w:val="00593051"/>
    <w:rsid w:val="005C78D8"/>
    <w:rsid w:val="005D5CAF"/>
    <w:rsid w:val="00696099"/>
    <w:rsid w:val="006A5E86"/>
    <w:rsid w:val="006B7D9D"/>
    <w:rsid w:val="006D4608"/>
    <w:rsid w:val="00706F02"/>
    <w:rsid w:val="007321FE"/>
    <w:rsid w:val="00732C3E"/>
    <w:rsid w:val="0076114A"/>
    <w:rsid w:val="00765F8F"/>
    <w:rsid w:val="0078057B"/>
    <w:rsid w:val="00785C56"/>
    <w:rsid w:val="007C615E"/>
    <w:rsid w:val="00841CAD"/>
    <w:rsid w:val="00852BAC"/>
    <w:rsid w:val="00881945"/>
    <w:rsid w:val="008E3693"/>
    <w:rsid w:val="00904E63"/>
    <w:rsid w:val="00912367"/>
    <w:rsid w:val="00934102"/>
    <w:rsid w:val="00934607"/>
    <w:rsid w:val="00941C20"/>
    <w:rsid w:val="009431F7"/>
    <w:rsid w:val="00950538"/>
    <w:rsid w:val="00952979"/>
    <w:rsid w:val="0095590A"/>
    <w:rsid w:val="00971A65"/>
    <w:rsid w:val="009923C9"/>
    <w:rsid w:val="00A21CD5"/>
    <w:rsid w:val="00A2245D"/>
    <w:rsid w:val="00A43608"/>
    <w:rsid w:val="00A96839"/>
    <w:rsid w:val="00A97196"/>
    <w:rsid w:val="00AA43D2"/>
    <w:rsid w:val="00AC458F"/>
    <w:rsid w:val="00AD06DF"/>
    <w:rsid w:val="00AF108D"/>
    <w:rsid w:val="00AF1954"/>
    <w:rsid w:val="00B7396B"/>
    <w:rsid w:val="00BA76F2"/>
    <w:rsid w:val="00C02EA1"/>
    <w:rsid w:val="00C12082"/>
    <w:rsid w:val="00C73A4B"/>
    <w:rsid w:val="00C81E64"/>
    <w:rsid w:val="00CA4EB5"/>
    <w:rsid w:val="00CB0E50"/>
    <w:rsid w:val="00CD7C88"/>
    <w:rsid w:val="00D15053"/>
    <w:rsid w:val="00D31332"/>
    <w:rsid w:val="00D36488"/>
    <w:rsid w:val="00D70596"/>
    <w:rsid w:val="00DC17F2"/>
    <w:rsid w:val="00E075C9"/>
    <w:rsid w:val="00E14683"/>
    <w:rsid w:val="00E27251"/>
    <w:rsid w:val="00E348FB"/>
    <w:rsid w:val="00EB751D"/>
    <w:rsid w:val="00ED1006"/>
    <w:rsid w:val="00EF04F3"/>
    <w:rsid w:val="00EF09EC"/>
    <w:rsid w:val="00F02F90"/>
    <w:rsid w:val="00F45F99"/>
    <w:rsid w:val="00F676C9"/>
    <w:rsid w:val="00F762E6"/>
    <w:rsid w:val="00FA0515"/>
    <w:rsid w:val="00FC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91C8A"/>
  <w15:chartTrackingRefBased/>
  <w15:docId w15:val="{66697C05-2A66-6747-9748-3154A495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82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73A4B"/>
    <w:pPr>
      <w:spacing w:before="480"/>
      <w:outlineLvl w:val="0"/>
    </w:pPr>
    <w:rPr>
      <w:color w:val="00000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3A4B"/>
    <w:rPr>
      <w:rFonts w:ascii="Times New Roman" w:eastAsia="Times New Roman" w:hAnsi="Times New Roman" w:cs="Times New Roman"/>
      <w:color w:val="000000"/>
      <w:sz w:val="32"/>
      <w:szCs w:val="32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C73A4B"/>
    <w:rPr>
      <w:color w:val="E01B84"/>
    </w:rPr>
  </w:style>
  <w:style w:type="character" w:customStyle="1" w:styleId="SubttuloCar">
    <w:name w:val="Subtítulo Car"/>
    <w:basedOn w:val="Fuentedeprrafopredeter"/>
    <w:link w:val="Subttulo"/>
    <w:uiPriority w:val="11"/>
    <w:rsid w:val="00C73A4B"/>
    <w:rPr>
      <w:rFonts w:ascii="Times New Roman" w:eastAsia="Times New Roman" w:hAnsi="Times New Roman" w:cs="Times New Roman"/>
      <w:color w:val="E01B84"/>
      <w:lang w:eastAsia="es-MX"/>
    </w:rPr>
  </w:style>
  <w:style w:type="paragraph" w:styleId="Prrafodelista">
    <w:name w:val="List Paragraph"/>
    <w:basedOn w:val="Normal"/>
    <w:uiPriority w:val="34"/>
    <w:qFormat/>
    <w:rsid w:val="00C73A4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73A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3A4B"/>
    <w:rPr>
      <w:rFonts w:ascii="Times New Roman" w:eastAsia="Times New Roman" w:hAnsi="Times New Roman" w:cs="Times New Roman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C73A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3A4B"/>
    <w:rPr>
      <w:rFonts w:ascii="Times New Roman" w:eastAsia="Times New Roman" w:hAnsi="Times New Roman"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D3133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D31332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FC3F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719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Mejia Toscano</dc:creator>
  <cp:keywords/>
  <dc:description/>
  <cp:lastModifiedBy>Angelica Mejia Toscano</cp:lastModifiedBy>
  <cp:revision>5</cp:revision>
  <dcterms:created xsi:type="dcterms:W3CDTF">2021-05-08T03:37:00Z</dcterms:created>
  <dcterms:modified xsi:type="dcterms:W3CDTF">2021-05-08T04:23:00Z</dcterms:modified>
</cp:coreProperties>
</file>